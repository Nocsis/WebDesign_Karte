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83" w:rsidRDefault="00CD3F83">
      <w:pPr>
        <w:shd w:val="clear" w:color="auto" w:fill="FFFFFF"/>
        <w:spacing w:before="180" w:after="135" w:line="360" w:lineRule="atLeast"/>
        <w:rPr>
          <w:rFonts w:ascii="Arial" w:eastAsia="Times New Roman" w:hAnsi="Arial" w:cs="Arial"/>
          <w:b/>
          <w:bCs/>
          <w:color w:val="333333"/>
          <w:sz w:val="33"/>
          <w:szCs w:val="33"/>
          <w:lang w:val="de-DE"/>
        </w:rPr>
      </w:pPr>
    </w:p>
    <w:p w:rsidR="00CD3F83" w:rsidRDefault="00195AAD">
      <w:pPr>
        <w:shd w:val="clear" w:color="auto" w:fill="FFFFFF"/>
        <w:spacing w:before="180" w:after="135" w:line="360" w:lineRule="atLeast"/>
      </w:pPr>
      <w:hyperlink r:id="rId5" w:history="1">
        <w:r w:rsidR="007E1CBC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>The film project</w:t>
        </w:r>
        <w:r w:rsidR="00CD3F83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 xml:space="preserve"> "</w:t>
        </w:r>
        <w:r w:rsidR="007E1CBC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 xml:space="preserve">Survival </w:t>
        </w:r>
        <w:r w:rsid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>–</w:t>
        </w:r>
        <w:r w:rsidR="00CD3F83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 xml:space="preserve"> </w:t>
        </w:r>
        <w:r w:rsidR="007E1CBC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>Th</w:t>
        </w:r>
        <w:r w:rsid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>ree Jewish Generations</w:t>
        </w:r>
        <w:r w:rsidR="00CD3F83" w:rsidRPr="007E1CBC">
          <w:rPr>
            <w:rStyle w:val="Hyperlink"/>
            <w:rFonts w:ascii="Arial" w:eastAsia="Times New Roman" w:hAnsi="Arial" w:cs="Arial"/>
            <w:b/>
            <w:bCs/>
            <w:color w:val="0088CC"/>
            <w:sz w:val="33"/>
            <w:szCs w:val="33"/>
            <w:lang w:val="en-GB"/>
          </w:rPr>
          <w:t>"</w:t>
        </w:r>
      </w:hyperlink>
    </w:p>
    <w:p w:rsidR="003E746F" w:rsidRPr="007E1CBC" w:rsidRDefault="003E746F">
      <w:pPr>
        <w:shd w:val="clear" w:color="auto" w:fill="FFFFFF"/>
        <w:spacing w:before="180" w:after="135" w:line="360" w:lineRule="atLeast"/>
        <w:rPr>
          <w:rFonts w:ascii="Tahoma" w:eastAsia="Times New Roman" w:hAnsi="Tahoma" w:cs="Tahoma"/>
          <w:color w:val="333333"/>
          <w:lang w:val="en-GB"/>
        </w:rPr>
      </w:pPr>
    </w:p>
    <w:p w:rsidR="007E1CBC" w:rsidRDefault="007E1CBC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 xml:space="preserve">In the past ten to fifteen years we met in Israel families of Holocaust survivors. Between 2013 to 2016 we made short interviews with the </w:t>
      </w:r>
      <w:r w:rsidR="00CD197A">
        <w:rPr>
          <w:rFonts w:ascii="Tahoma" w:eastAsia="Times New Roman" w:hAnsi="Tahoma" w:cs="Tahoma"/>
          <w:color w:val="333333"/>
          <w:lang w:val="en-GB"/>
        </w:rPr>
        <w:t>survivors</w:t>
      </w:r>
      <w:r>
        <w:rPr>
          <w:rFonts w:ascii="Tahoma" w:eastAsia="Times New Roman" w:hAnsi="Tahoma" w:cs="Tahoma"/>
          <w:color w:val="333333"/>
          <w:lang w:val="en-GB"/>
        </w:rPr>
        <w:t xml:space="preserve">, their children and grandchildren. The </w:t>
      </w:r>
      <w:r w:rsidR="004540A2">
        <w:rPr>
          <w:rFonts w:ascii="Tahoma" w:eastAsia="Times New Roman" w:hAnsi="Tahoma" w:cs="Tahoma"/>
          <w:color w:val="333333"/>
          <w:lang w:val="en-GB"/>
        </w:rPr>
        <w:t>detailed</w:t>
      </w:r>
      <w:r>
        <w:rPr>
          <w:rFonts w:ascii="Tahoma" w:eastAsia="Times New Roman" w:hAnsi="Tahoma" w:cs="Tahoma"/>
          <w:color w:val="333333"/>
          <w:lang w:val="en-GB"/>
        </w:rPr>
        <w:t xml:space="preserve"> i</w:t>
      </w:r>
      <w:r w:rsidR="003E746F">
        <w:rPr>
          <w:rFonts w:ascii="Tahoma" w:eastAsia="Times New Roman" w:hAnsi="Tahoma" w:cs="Tahoma"/>
          <w:color w:val="333333"/>
          <w:lang w:val="en-GB"/>
        </w:rPr>
        <w:t>nterviews made by Anna Neuhaus</w:t>
      </w:r>
      <w:r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CD197A">
        <w:rPr>
          <w:rFonts w:ascii="Tahoma" w:eastAsia="Times New Roman" w:hAnsi="Tahoma" w:cs="Tahoma"/>
          <w:color w:val="333333"/>
          <w:lang w:val="en-GB"/>
        </w:rPr>
        <w:t>show</w:t>
      </w:r>
      <w:r>
        <w:rPr>
          <w:rFonts w:ascii="Tahoma" w:eastAsia="Times New Roman" w:hAnsi="Tahoma" w:cs="Tahoma"/>
          <w:color w:val="333333"/>
          <w:lang w:val="en-GB"/>
        </w:rPr>
        <w:t xml:space="preserve"> the painful memories of the Holocaust</w:t>
      </w:r>
      <w:r w:rsidR="00CD197A">
        <w:rPr>
          <w:rFonts w:ascii="Tahoma" w:eastAsia="Times New Roman" w:hAnsi="Tahoma" w:cs="Tahoma"/>
          <w:color w:val="333333"/>
          <w:lang w:val="en-GB"/>
        </w:rPr>
        <w:t xml:space="preserve"> and</w:t>
      </w:r>
      <w:r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0B4800">
        <w:rPr>
          <w:rFonts w:ascii="Tahoma" w:eastAsia="Times New Roman" w:hAnsi="Tahoma" w:cs="Tahoma"/>
          <w:color w:val="333333"/>
          <w:lang w:val="en-GB"/>
        </w:rPr>
        <w:t>how</w:t>
      </w:r>
      <w:r>
        <w:rPr>
          <w:rFonts w:ascii="Tahoma" w:eastAsia="Times New Roman" w:hAnsi="Tahoma" w:cs="Tahoma"/>
          <w:color w:val="333333"/>
          <w:lang w:val="en-GB"/>
        </w:rPr>
        <w:t xml:space="preserve"> the following generations </w:t>
      </w:r>
      <w:r w:rsidR="000B4800">
        <w:rPr>
          <w:rFonts w:ascii="Tahoma" w:eastAsia="Times New Roman" w:hAnsi="Tahoma" w:cs="Tahoma"/>
          <w:color w:val="333333"/>
          <w:lang w:val="en-GB"/>
        </w:rPr>
        <w:t>are handling</w:t>
      </w:r>
      <w:r>
        <w:rPr>
          <w:rFonts w:ascii="Tahoma" w:eastAsia="Times New Roman" w:hAnsi="Tahoma" w:cs="Tahoma"/>
          <w:color w:val="333333"/>
          <w:lang w:val="en-GB"/>
        </w:rPr>
        <w:t xml:space="preserve"> this dark part of family history</w:t>
      </w:r>
      <w:r w:rsidR="00CD197A">
        <w:rPr>
          <w:rFonts w:ascii="Tahoma" w:eastAsia="Times New Roman" w:hAnsi="Tahoma" w:cs="Tahoma"/>
          <w:color w:val="333333"/>
          <w:lang w:val="en-GB"/>
        </w:rPr>
        <w:t xml:space="preserve"> as well</w:t>
      </w:r>
      <w:r>
        <w:rPr>
          <w:rFonts w:ascii="Tahoma" w:eastAsia="Times New Roman" w:hAnsi="Tahoma" w:cs="Tahoma"/>
          <w:color w:val="333333"/>
          <w:lang w:val="en-GB"/>
        </w:rPr>
        <w:t>. It is amazing to see, that these people didn’t desp</w:t>
      </w:r>
      <w:r w:rsidR="00CD197A">
        <w:rPr>
          <w:rFonts w:ascii="Tahoma" w:eastAsia="Times New Roman" w:hAnsi="Tahoma" w:cs="Tahoma"/>
          <w:color w:val="333333"/>
          <w:lang w:val="en-GB"/>
        </w:rPr>
        <w:t>air</w:t>
      </w:r>
      <w:r>
        <w:rPr>
          <w:rFonts w:ascii="Tahoma" w:eastAsia="Times New Roman" w:hAnsi="Tahoma" w:cs="Tahoma"/>
          <w:color w:val="333333"/>
          <w:lang w:val="en-GB"/>
        </w:rPr>
        <w:t xml:space="preserve"> because of their history, but have built for themselves and their families a new and good life in Israel. For us it has been and is a great privilege to be friends with these people and </w:t>
      </w:r>
      <w:r w:rsidR="00CD197A">
        <w:rPr>
          <w:rFonts w:ascii="Tahoma" w:eastAsia="Times New Roman" w:hAnsi="Tahoma" w:cs="Tahoma"/>
          <w:color w:val="333333"/>
          <w:lang w:val="en-GB"/>
        </w:rPr>
        <w:t xml:space="preserve">to </w:t>
      </w:r>
      <w:r>
        <w:rPr>
          <w:rFonts w:ascii="Tahoma" w:eastAsia="Times New Roman" w:hAnsi="Tahoma" w:cs="Tahoma"/>
          <w:color w:val="333333"/>
          <w:lang w:val="en-GB"/>
        </w:rPr>
        <w:t>be</w:t>
      </w:r>
      <w:r w:rsidR="00CD197A">
        <w:rPr>
          <w:rFonts w:ascii="Tahoma" w:eastAsia="Times New Roman" w:hAnsi="Tahoma" w:cs="Tahoma"/>
          <w:color w:val="333333"/>
          <w:lang w:val="en-GB"/>
        </w:rPr>
        <w:t xml:space="preserve"> a</w:t>
      </w:r>
      <w:r>
        <w:rPr>
          <w:rFonts w:ascii="Tahoma" w:eastAsia="Times New Roman" w:hAnsi="Tahoma" w:cs="Tahoma"/>
          <w:color w:val="333333"/>
          <w:lang w:val="en-GB"/>
        </w:rPr>
        <w:t xml:space="preserve"> part of their li</w:t>
      </w:r>
      <w:r w:rsidR="00CD197A">
        <w:rPr>
          <w:rFonts w:ascii="Tahoma" w:eastAsia="Times New Roman" w:hAnsi="Tahoma" w:cs="Tahoma"/>
          <w:color w:val="333333"/>
          <w:lang w:val="en-GB"/>
        </w:rPr>
        <w:t>v</w:t>
      </w:r>
      <w:r>
        <w:rPr>
          <w:rFonts w:ascii="Tahoma" w:eastAsia="Times New Roman" w:hAnsi="Tahoma" w:cs="Tahoma"/>
          <w:color w:val="333333"/>
          <w:lang w:val="en-GB"/>
        </w:rPr>
        <w:t xml:space="preserve">es. </w:t>
      </w:r>
    </w:p>
    <w:p w:rsidR="00B96CCA" w:rsidRDefault="007E1CBC" w:rsidP="00F61539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  <w:r w:rsidRPr="007E1CBC">
        <w:rPr>
          <w:rFonts w:ascii="Tahoma" w:eastAsia="Times New Roman" w:hAnsi="Tahoma" w:cs="Tahoma"/>
          <w:color w:val="333333"/>
          <w:lang w:val="en-GB"/>
        </w:rPr>
        <w:t xml:space="preserve">Anna 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Neuhaus </w:t>
      </w:r>
      <w:r w:rsidRPr="007E1CBC">
        <w:rPr>
          <w:rFonts w:ascii="Tahoma" w:eastAsia="Times New Roman" w:hAnsi="Tahoma" w:cs="Tahoma"/>
          <w:color w:val="333333"/>
          <w:lang w:val="en-GB"/>
        </w:rPr>
        <w:t>is developi</w:t>
      </w:r>
      <w:r>
        <w:rPr>
          <w:rFonts w:ascii="Tahoma" w:eastAsia="Times New Roman" w:hAnsi="Tahoma" w:cs="Tahoma"/>
          <w:color w:val="333333"/>
          <w:lang w:val="en-GB"/>
        </w:rPr>
        <w:t xml:space="preserve">ng and producing documentary movies, reports, image- and art movies. You can find out more about the director under </w:t>
      </w:r>
      <w:hyperlink r:id="rId6" w:history="1">
        <w:r w:rsidR="00CD3F83" w:rsidRPr="007E1CBC">
          <w:rPr>
            <w:rStyle w:val="Hyperlink"/>
            <w:rFonts w:ascii="Tahoma" w:eastAsia="Times New Roman" w:hAnsi="Tahoma" w:cs="Tahoma"/>
            <w:color w:val="0088CC"/>
            <w:lang w:val="en-GB"/>
          </w:rPr>
          <w:t>www.schmidt-film.com</w:t>
        </w:r>
      </w:hyperlink>
    </w:p>
    <w:p w:rsidR="00F61539" w:rsidRDefault="00F61539" w:rsidP="00F61539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</w:p>
    <w:p w:rsidR="00F61539" w:rsidRDefault="00F61539" w:rsidP="00F61539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</w:p>
    <w:p w:rsidR="00F61539" w:rsidRDefault="00F61539" w:rsidP="00F61539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</w:p>
    <w:p w:rsidR="00F61539" w:rsidRPr="00F61539" w:rsidRDefault="00F61539" w:rsidP="00F61539">
      <w:pPr>
        <w:shd w:val="clear" w:color="auto" w:fill="FFFFFF"/>
        <w:spacing w:after="135" w:line="100" w:lineRule="atLeast"/>
        <w:jc w:val="both"/>
        <w:rPr>
          <w:rFonts w:ascii="Tahoma" w:eastAsia="Times New Roman" w:hAnsi="Tahoma" w:cs="Tahoma"/>
          <w:color w:val="333333"/>
          <w:lang w:val="en-GB"/>
        </w:rPr>
      </w:pPr>
    </w:p>
    <w:p w:rsidR="00CD3F83" w:rsidRPr="00B96CCA" w:rsidRDefault="00CD3F83">
      <w:pPr>
        <w:rPr>
          <w:rFonts w:ascii="Tahoma" w:eastAsia="Times New Roman" w:hAnsi="Tahoma" w:cs="Tahoma"/>
          <w:b/>
          <w:color w:val="333333"/>
          <w:u w:val="single"/>
          <w:lang w:val="de-DE"/>
        </w:rPr>
      </w:pPr>
      <w:proofErr w:type="spellStart"/>
      <w:r w:rsidRPr="00B96CCA">
        <w:rPr>
          <w:rFonts w:ascii="Tahoma" w:eastAsia="Times New Roman" w:hAnsi="Tahoma" w:cs="Tahoma"/>
          <w:b/>
          <w:color w:val="333333"/>
          <w:u w:val="single"/>
          <w:lang w:val="de-DE"/>
        </w:rPr>
        <w:t>Bio</w:t>
      </w:r>
      <w:r w:rsidR="008708C5">
        <w:rPr>
          <w:rFonts w:ascii="Tahoma" w:eastAsia="Times New Roman" w:hAnsi="Tahoma" w:cs="Tahoma"/>
          <w:b/>
          <w:color w:val="333333"/>
          <w:u w:val="single"/>
          <w:lang w:val="de-DE"/>
        </w:rPr>
        <w:t>graphies</w:t>
      </w:r>
      <w:proofErr w:type="spellEnd"/>
      <w:r w:rsidRPr="00B96CCA">
        <w:rPr>
          <w:rFonts w:ascii="Tahoma" w:eastAsia="Times New Roman" w:hAnsi="Tahoma" w:cs="Tahoma"/>
          <w:b/>
          <w:color w:val="333333"/>
          <w:u w:val="single"/>
          <w:lang w:val="de-DE"/>
        </w:rPr>
        <w:t>:</w:t>
      </w: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Josef A</w:t>
      </w:r>
      <w:r w:rsidR="009C7C82">
        <w:rPr>
          <w:rFonts w:ascii="Tahoma" w:eastAsia="Times New Roman" w:hAnsi="Tahoma" w:cs="Tahoma"/>
          <w:color w:val="333333"/>
          <w:lang w:val="de-DE"/>
        </w:rPr>
        <w:t>a</w:t>
      </w:r>
      <w:r>
        <w:rPr>
          <w:rFonts w:ascii="Tahoma" w:eastAsia="Times New Roman" w:hAnsi="Tahoma" w:cs="Tahoma"/>
          <w:color w:val="333333"/>
          <w:lang w:val="de-DE"/>
        </w:rPr>
        <w:t xml:space="preserve">ron: </w:t>
      </w:r>
    </w:p>
    <w:p w:rsidR="000E51DE" w:rsidRPr="003E746F" w:rsidRDefault="00834A6A" w:rsidP="003E746F">
      <w:pPr>
        <w:pStyle w:val="Listenabsatz1"/>
        <w:numPr>
          <w:ilvl w:val="0"/>
          <w:numId w:val="2"/>
        </w:numPr>
        <w:rPr>
          <w:rFonts w:ascii="Tahoma" w:eastAsia="Times New Roman" w:hAnsi="Tahoma" w:cs="Tahoma"/>
          <w:color w:val="333333"/>
          <w:lang w:val="en-GB"/>
        </w:rPr>
      </w:pPr>
      <w:r w:rsidRPr="00834A6A">
        <w:rPr>
          <w:rFonts w:ascii="Tahoma" w:eastAsia="Times New Roman" w:hAnsi="Tahoma" w:cs="Tahoma"/>
          <w:color w:val="333333"/>
          <w:lang w:val="en-GB"/>
        </w:rPr>
        <w:t>Born on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 5.5.1935 in Frankfurt am Main in a </w:t>
      </w:r>
      <w:r w:rsidR="003E746F" w:rsidRPr="003E746F">
        <w:rPr>
          <w:rFonts w:ascii="Tahoma" w:eastAsia="Times New Roman" w:hAnsi="Tahoma" w:cs="Tahoma"/>
          <w:color w:val="333333"/>
          <w:lang w:val="en-GB"/>
        </w:rPr>
        <w:t>family</w:t>
      </w:r>
      <w:r w:rsidRPr="003E746F">
        <w:rPr>
          <w:rFonts w:ascii="Tahoma" w:eastAsia="Times New Roman" w:hAnsi="Tahoma" w:cs="Tahoma"/>
          <w:color w:val="333333"/>
          <w:lang w:val="en-GB"/>
        </w:rPr>
        <w:t xml:space="preserve"> of eleven children</w:t>
      </w:r>
    </w:p>
    <w:p w:rsidR="00CD3F83" w:rsidRPr="008708C5" w:rsidRDefault="00834A6A" w:rsidP="000E51DE">
      <w:pPr>
        <w:pStyle w:val="Listenabsatz1"/>
        <w:numPr>
          <w:ilvl w:val="0"/>
          <w:numId w:val="2"/>
        </w:numPr>
        <w:rPr>
          <w:rFonts w:ascii="Tahoma" w:eastAsia="Times New Roman" w:hAnsi="Tahoma" w:cs="Tahoma"/>
          <w:color w:val="333333"/>
          <w:lang w:val="en-GB"/>
        </w:rPr>
      </w:pPr>
      <w:r w:rsidRPr="00834A6A">
        <w:rPr>
          <w:rFonts w:ascii="Tahoma" w:eastAsia="Times New Roman" w:hAnsi="Tahoma" w:cs="Tahoma"/>
          <w:color w:val="333333"/>
          <w:lang w:val="en-GB"/>
        </w:rPr>
        <w:t xml:space="preserve">In </w:t>
      </w:r>
      <w:r w:rsidR="00CD3F83" w:rsidRPr="00834A6A">
        <w:rPr>
          <w:rFonts w:ascii="Tahoma" w:eastAsia="Times New Roman" w:hAnsi="Tahoma" w:cs="Tahoma"/>
          <w:color w:val="333333"/>
          <w:lang w:val="en-GB"/>
        </w:rPr>
        <w:t>1939</w:t>
      </w:r>
      <w:r w:rsidRPr="00834A6A">
        <w:rPr>
          <w:rFonts w:ascii="Tahoma" w:eastAsia="Times New Roman" w:hAnsi="Tahoma" w:cs="Tahoma"/>
          <w:color w:val="333333"/>
          <w:lang w:val="en-GB"/>
        </w:rPr>
        <w:t xml:space="preserve"> his mother sends him and two other siblings to</w:t>
      </w:r>
      <w:r>
        <w:rPr>
          <w:rFonts w:ascii="Tahoma" w:eastAsia="Times New Roman" w:hAnsi="Tahoma" w:cs="Tahoma"/>
          <w:color w:val="333333"/>
          <w:lang w:val="en-GB"/>
        </w:rPr>
        <w:t xml:space="preserve"> France. </w:t>
      </w:r>
      <w:r w:rsidRPr="008708C5">
        <w:rPr>
          <w:rFonts w:ascii="Tahoma" w:eastAsia="Times New Roman" w:hAnsi="Tahoma" w:cs="Tahoma"/>
          <w:color w:val="333333"/>
          <w:lang w:val="en-GB"/>
        </w:rPr>
        <w:t xml:space="preserve">There they </w:t>
      </w:r>
      <w:r w:rsidR="008708C5" w:rsidRPr="008708C5">
        <w:rPr>
          <w:rFonts w:ascii="Tahoma" w:eastAsia="Times New Roman" w:hAnsi="Tahoma" w:cs="Tahoma"/>
          <w:color w:val="333333"/>
          <w:lang w:val="en-GB"/>
        </w:rPr>
        <w:t>are</w:t>
      </w:r>
      <w:r w:rsidRPr="008708C5">
        <w:rPr>
          <w:rFonts w:ascii="Tahoma" w:eastAsia="Times New Roman" w:hAnsi="Tahoma" w:cs="Tahoma"/>
          <w:color w:val="333333"/>
          <w:lang w:val="en-GB"/>
        </w:rPr>
        <w:t xml:space="preserve"> hidden </w:t>
      </w:r>
      <w:r w:rsidR="008708C5" w:rsidRPr="008708C5">
        <w:rPr>
          <w:rFonts w:ascii="Tahoma" w:eastAsia="Times New Roman" w:hAnsi="Tahoma" w:cs="Tahoma"/>
          <w:color w:val="333333"/>
          <w:lang w:val="en-GB"/>
        </w:rPr>
        <w:t>in</w:t>
      </w:r>
      <w:r w:rsidRPr="008708C5">
        <w:rPr>
          <w:rFonts w:ascii="Tahoma" w:eastAsia="Times New Roman" w:hAnsi="Tahoma" w:cs="Tahoma"/>
          <w:color w:val="333333"/>
          <w:lang w:val="en-GB"/>
        </w:rPr>
        <w:t xml:space="preserve"> different places.</w:t>
      </w:r>
      <w:r w:rsidR="00CD3F83" w:rsidRPr="008708C5">
        <w:rPr>
          <w:rFonts w:ascii="Tahoma" w:eastAsia="Times New Roman" w:hAnsi="Tahoma" w:cs="Tahoma"/>
          <w:color w:val="333333"/>
          <w:lang w:val="en-GB"/>
        </w:rPr>
        <w:t xml:space="preserve"> </w:t>
      </w:r>
    </w:p>
    <w:p w:rsidR="00CD3F83" w:rsidRPr="00163B43" w:rsidRDefault="00834A6A">
      <w:pPr>
        <w:pStyle w:val="Listenabsatz1"/>
        <w:numPr>
          <w:ilvl w:val="0"/>
          <w:numId w:val="2"/>
        </w:numPr>
        <w:rPr>
          <w:rFonts w:ascii="Tahoma" w:eastAsia="Times New Roman" w:hAnsi="Tahoma" w:cs="Tahoma"/>
          <w:color w:val="333333"/>
          <w:lang w:val="en-GB"/>
        </w:rPr>
      </w:pPr>
      <w:r w:rsidRPr="00834A6A">
        <w:rPr>
          <w:rFonts w:ascii="Tahoma" w:eastAsia="Times New Roman" w:hAnsi="Tahoma" w:cs="Tahoma"/>
          <w:color w:val="333333"/>
          <w:lang w:val="en-GB"/>
        </w:rPr>
        <w:t xml:space="preserve">In </w:t>
      </w:r>
      <w:r w:rsidR="00CD3F83" w:rsidRPr="00834A6A">
        <w:rPr>
          <w:rFonts w:ascii="Tahoma" w:eastAsia="Times New Roman" w:hAnsi="Tahoma" w:cs="Tahoma"/>
          <w:color w:val="333333"/>
          <w:lang w:val="en-GB"/>
        </w:rPr>
        <w:t xml:space="preserve">1942 </w:t>
      </w:r>
      <w:r w:rsidRPr="00834A6A">
        <w:rPr>
          <w:rFonts w:ascii="Tahoma" w:eastAsia="Times New Roman" w:hAnsi="Tahoma" w:cs="Tahoma"/>
          <w:color w:val="333333"/>
          <w:lang w:val="en-GB"/>
        </w:rPr>
        <w:t>the SS finds them and they were brought to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 Bergen-Belsen.</w:t>
      </w:r>
    </w:p>
    <w:p w:rsidR="00CD3F83" w:rsidRPr="003E746F" w:rsidRDefault="00751008" w:rsidP="003E746F">
      <w:pPr>
        <w:pStyle w:val="Listenabsatz1"/>
        <w:numPr>
          <w:ilvl w:val="0"/>
          <w:numId w:val="2"/>
        </w:numPr>
        <w:rPr>
          <w:rFonts w:ascii="Tahoma" w:eastAsia="Times New Roman" w:hAnsi="Tahoma" w:cs="Tahoma"/>
          <w:color w:val="333333"/>
          <w:lang w:val="en-GB"/>
        </w:rPr>
      </w:pPr>
      <w:r w:rsidRPr="00751008">
        <w:rPr>
          <w:rFonts w:ascii="Tahoma" w:eastAsia="Times New Roman" w:hAnsi="Tahoma" w:cs="Tahoma"/>
          <w:color w:val="333333"/>
          <w:lang w:val="en-GB"/>
        </w:rPr>
        <w:t xml:space="preserve">After his </w:t>
      </w:r>
      <w:r w:rsidR="00D55D74">
        <w:rPr>
          <w:rFonts w:ascii="Tahoma" w:eastAsia="Times New Roman" w:hAnsi="Tahoma" w:cs="Tahoma"/>
          <w:color w:val="333333"/>
          <w:lang w:val="en-GB"/>
        </w:rPr>
        <w:t xml:space="preserve">liberation </w:t>
      </w:r>
      <w:r w:rsidRPr="00751008">
        <w:rPr>
          <w:rFonts w:ascii="Tahoma" w:eastAsia="Times New Roman" w:hAnsi="Tahoma" w:cs="Tahoma"/>
          <w:color w:val="333333"/>
          <w:lang w:val="en-GB"/>
        </w:rPr>
        <w:t xml:space="preserve">and </w:t>
      </w:r>
      <w:r w:rsidR="004D5BB4">
        <w:rPr>
          <w:rFonts w:ascii="Tahoma" w:eastAsia="Times New Roman" w:hAnsi="Tahoma" w:cs="Tahoma"/>
          <w:color w:val="333333"/>
          <w:lang w:val="en-GB"/>
        </w:rPr>
        <w:t xml:space="preserve">lengthy </w:t>
      </w:r>
      <w:r w:rsidRPr="00751008">
        <w:rPr>
          <w:rFonts w:ascii="Tahoma" w:eastAsia="Times New Roman" w:hAnsi="Tahoma" w:cs="Tahoma"/>
          <w:color w:val="333333"/>
          <w:lang w:val="en-GB"/>
        </w:rPr>
        <w:t xml:space="preserve">rehabilitation he </w:t>
      </w:r>
      <w:r w:rsidR="00FD4EC4">
        <w:rPr>
          <w:rFonts w:ascii="Tahoma" w:eastAsia="Times New Roman" w:hAnsi="Tahoma" w:cs="Tahoma"/>
          <w:color w:val="333333"/>
          <w:lang w:val="en-GB"/>
        </w:rPr>
        <w:t>immigrates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 </w:t>
      </w:r>
      <w:r w:rsidRPr="00751008">
        <w:rPr>
          <w:rFonts w:ascii="Tahoma" w:eastAsia="Times New Roman" w:hAnsi="Tahoma" w:cs="Tahoma"/>
          <w:color w:val="333333"/>
          <w:lang w:val="en-GB"/>
        </w:rPr>
        <w:t xml:space="preserve">to Israel. </w:t>
      </w:r>
      <w:r w:rsidR="003E746F">
        <w:rPr>
          <w:rFonts w:ascii="Tahoma" w:eastAsia="Times New Roman" w:hAnsi="Tahoma" w:cs="Tahoma"/>
          <w:color w:val="333333"/>
          <w:lang w:val="en-GB"/>
        </w:rPr>
        <w:t>He</w:t>
      </w:r>
      <w:r w:rsidR="006901F4" w:rsidRPr="003E746F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4D5BB4" w:rsidRPr="003E746F">
        <w:rPr>
          <w:rFonts w:ascii="Tahoma" w:eastAsia="Times New Roman" w:hAnsi="Tahoma" w:cs="Tahoma"/>
          <w:color w:val="333333"/>
          <w:lang w:val="en-GB"/>
        </w:rPr>
        <w:t xml:space="preserve">works </w:t>
      </w:r>
      <w:r w:rsidR="003E746F">
        <w:rPr>
          <w:rFonts w:ascii="Tahoma" w:eastAsia="Times New Roman" w:hAnsi="Tahoma" w:cs="Tahoma"/>
          <w:color w:val="333333"/>
          <w:lang w:val="en-GB"/>
        </w:rPr>
        <w:t>as a waiter.</w:t>
      </w:r>
    </w:p>
    <w:p w:rsidR="003E746F" w:rsidRDefault="00CD3F83" w:rsidP="003E746F">
      <w:pPr>
        <w:pStyle w:val="Listenabsatz1"/>
        <w:numPr>
          <w:ilvl w:val="0"/>
          <w:numId w:val="2"/>
        </w:numPr>
        <w:rPr>
          <w:rFonts w:ascii="Tahoma" w:eastAsia="Times New Roman" w:hAnsi="Tahoma" w:cs="Tahoma"/>
          <w:color w:val="333333"/>
          <w:lang w:val="en-GB"/>
        </w:rPr>
      </w:pPr>
      <w:r w:rsidRPr="00DA0BF0">
        <w:rPr>
          <w:rFonts w:ascii="Tahoma" w:eastAsia="Times New Roman" w:hAnsi="Tahoma" w:cs="Tahoma"/>
          <w:color w:val="333333"/>
          <w:lang w:val="en-GB"/>
        </w:rPr>
        <w:t>Josef A</w:t>
      </w:r>
      <w:r w:rsidR="009C7C82" w:rsidRPr="00DA0BF0">
        <w:rPr>
          <w:rFonts w:ascii="Tahoma" w:eastAsia="Times New Roman" w:hAnsi="Tahoma" w:cs="Tahoma"/>
          <w:color w:val="333333"/>
          <w:lang w:val="en-GB"/>
        </w:rPr>
        <w:t>a</w:t>
      </w:r>
      <w:r w:rsidRPr="00DA0BF0">
        <w:rPr>
          <w:rFonts w:ascii="Tahoma" w:eastAsia="Times New Roman" w:hAnsi="Tahoma" w:cs="Tahoma"/>
          <w:color w:val="333333"/>
          <w:lang w:val="en-GB"/>
        </w:rPr>
        <w:t xml:space="preserve">ron </w:t>
      </w:r>
      <w:r w:rsidR="004D5BB4">
        <w:rPr>
          <w:rFonts w:ascii="Tahoma" w:eastAsia="Times New Roman" w:hAnsi="Tahoma" w:cs="Tahoma"/>
          <w:color w:val="333333"/>
          <w:lang w:val="en-GB"/>
        </w:rPr>
        <w:t>lives</w:t>
      </w:r>
      <w:r w:rsidR="006901F4" w:rsidRPr="00DA0BF0">
        <w:rPr>
          <w:rFonts w:ascii="Tahoma" w:eastAsia="Times New Roman" w:hAnsi="Tahoma" w:cs="Tahoma"/>
          <w:color w:val="333333"/>
          <w:lang w:val="en-GB"/>
        </w:rPr>
        <w:t xml:space="preserve"> </w:t>
      </w:r>
      <w:r w:rsidRPr="00DA0BF0">
        <w:rPr>
          <w:rFonts w:ascii="Tahoma" w:eastAsia="Times New Roman" w:hAnsi="Tahoma" w:cs="Tahoma"/>
          <w:color w:val="333333"/>
          <w:lang w:val="en-GB"/>
        </w:rPr>
        <w:t>in Jerusalem</w:t>
      </w:r>
      <w:r w:rsidR="004D5BB4">
        <w:rPr>
          <w:rFonts w:ascii="Tahoma" w:eastAsia="Times New Roman" w:hAnsi="Tahoma" w:cs="Tahoma"/>
          <w:color w:val="333333"/>
          <w:lang w:val="en-GB"/>
        </w:rPr>
        <w:t xml:space="preserve"> today</w:t>
      </w:r>
      <w:r w:rsidR="003E746F">
        <w:rPr>
          <w:rFonts w:ascii="Tahoma" w:eastAsia="Times New Roman" w:hAnsi="Tahoma" w:cs="Tahoma"/>
          <w:color w:val="333333"/>
          <w:lang w:val="en-GB"/>
        </w:rPr>
        <w:t>.</w:t>
      </w:r>
    </w:p>
    <w:p w:rsidR="003E746F" w:rsidRDefault="003E746F" w:rsidP="003E746F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3E746F" w:rsidRPr="003E746F" w:rsidRDefault="003E746F" w:rsidP="003E746F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  <w:r w:rsidRPr="003E746F">
        <w:rPr>
          <w:rFonts w:ascii="Tahoma" w:hAnsi="Tahoma" w:cs="Tahoma"/>
          <w:b/>
          <w:i/>
          <w:color w:val="000000"/>
          <w:lang w:val="en-GB"/>
        </w:rPr>
        <w:t>„I am going on telling my story. It is hard and it hurts. But I am happy that I can tell my story and share it with others.”</w:t>
      </w:r>
    </w:p>
    <w:p w:rsidR="00CD3F83" w:rsidRDefault="00CD3F83">
      <w:pPr>
        <w:rPr>
          <w:rFonts w:ascii="Tahoma" w:eastAsia="Times New Roman" w:hAnsi="Tahoma" w:cs="Tahoma"/>
          <w:color w:val="333333"/>
          <w:lang w:val="en-GB"/>
        </w:rPr>
      </w:pPr>
    </w:p>
    <w:p w:rsidR="003E746F" w:rsidRDefault="003E746F">
      <w:pPr>
        <w:rPr>
          <w:rFonts w:ascii="Tahoma" w:eastAsia="Times New Roman" w:hAnsi="Tahoma" w:cs="Tahoma"/>
          <w:color w:val="333333"/>
          <w:lang w:val="en-GB"/>
        </w:rPr>
      </w:pPr>
    </w:p>
    <w:p w:rsidR="003E746F" w:rsidRPr="00DA0BF0" w:rsidRDefault="003E746F">
      <w:pPr>
        <w:rPr>
          <w:rFonts w:ascii="Tahoma" w:eastAsia="Times New Roman" w:hAnsi="Tahoma" w:cs="Tahoma"/>
          <w:color w:val="333333"/>
          <w:lang w:val="en-GB"/>
        </w:rPr>
      </w:pPr>
    </w:p>
    <w:p w:rsidR="00CD3F83" w:rsidRPr="003E746F" w:rsidRDefault="00CD3F83">
      <w:pPr>
        <w:rPr>
          <w:rFonts w:ascii="Tahoma" w:eastAsia="Times New Roman" w:hAnsi="Tahoma" w:cs="Tahoma"/>
          <w:color w:val="333333"/>
        </w:rPr>
      </w:pPr>
      <w:r w:rsidRPr="003E746F">
        <w:rPr>
          <w:rFonts w:ascii="Tahoma" w:eastAsia="Times New Roman" w:hAnsi="Tahoma" w:cs="Tahoma"/>
          <w:color w:val="333333"/>
        </w:rPr>
        <w:lastRenderedPageBreak/>
        <w:t>Karla Pilpel:</w:t>
      </w:r>
    </w:p>
    <w:p w:rsidR="00CD3F83" w:rsidRPr="00DA0BF0" w:rsidRDefault="00DA0BF0">
      <w:pPr>
        <w:pStyle w:val="Listenabsatz1"/>
        <w:numPr>
          <w:ilvl w:val="0"/>
          <w:numId w:val="3"/>
        </w:numPr>
        <w:rPr>
          <w:rFonts w:ascii="Tahoma" w:eastAsia="Times New Roman" w:hAnsi="Tahoma" w:cs="Tahoma"/>
          <w:color w:val="333333"/>
          <w:lang w:val="en-GB"/>
        </w:rPr>
      </w:pPr>
      <w:r w:rsidRPr="00DA0BF0">
        <w:rPr>
          <w:rFonts w:ascii="Tahoma" w:eastAsia="Times New Roman" w:hAnsi="Tahoma" w:cs="Tahoma"/>
          <w:color w:val="333333"/>
          <w:lang w:val="en-GB"/>
        </w:rPr>
        <w:t>Born on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 12.12.1931 in Berlin</w:t>
      </w:r>
      <w:r w:rsidR="00CD3F83" w:rsidRPr="00DA0BF0">
        <w:rPr>
          <w:rFonts w:ascii="Tahoma" w:eastAsia="Times New Roman" w:hAnsi="Tahoma" w:cs="Tahoma"/>
          <w:color w:val="333333"/>
          <w:lang w:val="en-GB"/>
        </w:rPr>
        <w:t xml:space="preserve"> as Karla Rothstein</w:t>
      </w:r>
    </w:p>
    <w:p w:rsidR="00CD3F83" w:rsidRPr="00CF7988" w:rsidRDefault="003E746F">
      <w:pPr>
        <w:pStyle w:val="Listenabsatz1"/>
        <w:numPr>
          <w:ilvl w:val="0"/>
          <w:numId w:val="3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>In</w:t>
      </w:r>
      <w:r w:rsidR="00CD3F83" w:rsidRPr="00CF7988">
        <w:rPr>
          <w:rFonts w:ascii="Tahoma" w:eastAsia="Times New Roman" w:hAnsi="Tahoma" w:cs="Tahoma"/>
          <w:color w:val="333333"/>
          <w:lang w:val="en-GB"/>
        </w:rPr>
        <w:t xml:space="preserve"> 1939 </w:t>
      </w:r>
      <w:r w:rsidR="00DA0BF0" w:rsidRPr="00CF7988">
        <w:rPr>
          <w:rFonts w:ascii="Tahoma" w:eastAsia="Times New Roman" w:hAnsi="Tahoma" w:cs="Tahoma"/>
          <w:color w:val="333333"/>
          <w:lang w:val="en-GB"/>
        </w:rPr>
        <w:t>she is sen</w:t>
      </w:r>
      <w:r w:rsidR="00CF7988">
        <w:rPr>
          <w:rFonts w:ascii="Tahoma" w:eastAsia="Times New Roman" w:hAnsi="Tahoma" w:cs="Tahoma"/>
          <w:color w:val="333333"/>
          <w:lang w:val="en-GB"/>
        </w:rPr>
        <w:t>t</w:t>
      </w:r>
      <w:r w:rsidR="00DA0BF0" w:rsidRPr="00CF7988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CF7988">
        <w:rPr>
          <w:rFonts w:ascii="Tahoma" w:eastAsia="Times New Roman" w:hAnsi="Tahoma" w:cs="Tahoma"/>
          <w:color w:val="333333"/>
          <w:lang w:val="en-GB"/>
        </w:rPr>
        <w:t>on a</w:t>
      </w:r>
      <w:r w:rsidR="00DA0BF0" w:rsidRPr="00CF7988">
        <w:rPr>
          <w:rFonts w:ascii="Tahoma" w:eastAsia="Times New Roman" w:hAnsi="Tahoma" w:cs="Tahoma"/>
          <w:color w:val="333333"/>
          <w:lang w:val="en-GB"/>
        </w:rPr>
        <w:t xml:space="preserve"> Kindertransport to England</w:t>
      </w:r>
      <w:r w:rsidR="00CF7988">
        <w:rPr>
          <w:rFonts w:ascii="Tahoma" w:eastAsia="Times New Roman" w:hAnsi="Tahoma" w:cs="Tahoma"/>
          <w:color w:val="333333"/>
          <w:lang w:val="en-GB"/>
        </w:rPr>
        <w:t xml:space="preserve"> together with her sister</w:t>
      </w:r>
      <w:r w:rsidR="00DA0BF0" w:rsidRPr="00CF7988">
        <w:rPr>
          <w:rFonts w:ascii="Tahoma" w:eastAsia="Times New Roman" w:hAnsi="Tahoma" w:cs="Tahoma"/>
          <w:color w:val="333333"/>
          <w:lang w:val="en-GB"/>
        </w:rPr>
        <w:t>; she sees her parents for</w:t>
      </w:r>
      <w:r w:rsidR="00CF7988">
        <w:rPr>
          <w:rFonts w:ascii="Tahoma" w:eastAsia="Times New Roman" w:hAnsi="Tahoma" w:cs="Tahoma"/>
          <w:color w:val="333333"/>
          <w:lang w:val="en-GB"/>
        </w:rPr>
        <w:t xml:space="preserve"> t</w:t>
      </w:r>
      <w:r w:rsidR="00DA0BF0" w:rsidRPr="00CF7988">
        <w:rPr>
          <w:rFonts w:ascii="Tahoma" w:eastAsia="Times New Roman" w:hAnsi="Tahoma" w:cs="Tahoma"/>
          <w:color w:val="333333"/>
          <w:lang w:val="en-GB"/>
        </w:rPr>
        <w:t>he last time.</w:t>
      </w:r>
    </w:p>
    <w:p w:rsidR="00CD3F83" w:rsidRPr="00DA0BF0" w:rsidRDefault="00CD3F83">
      <w:pPr>
        <w:pStyle w:val="Listenabsatz1"/>
        <w:numPr>
          <w:ilvl w:val="0"/>
          <w:numId w:val="3"/>
        </w:numPr>
        <w:rPr>
          <w:rFonts w:ascii="Tahoma" w:eastAsia="Times New Roman" w:hAnsi="Tahoma" w:cs="Tahoma"/>
          <w:color w:val="333333"/>
          <w:lang w:val="en-GB"/>
        </w:rPr>
      </w:pPr>
      <w:r w:rsidRPr="00DA0BF0">
        <w:rPr>
          <w:rFonts w:ascii="Tahoma" w:eastAsia="Times New Roman" w:hAnsi="Tahoma" w:cs="Tahoma"/>
          <w:color w:val="333333"/>
          <w:lang w:val="en-GB"/>
        </w:rPr>
        <w:t xml:space="preserve">In England </w:t>
      </w:r>
      <w:r w:rsidR="00DA0BF0" w:rsidRPr="00DA0BF0">
        <w:rPr>
          <w:rFonts w:ascii="Tahoma" w:eastAsia="Times New Roman" w:hAnsi="Tahoma" w:cs="Tahoma"/>
          <w:color w:val="333333"/>
          <w:lang w:val="en-GB"/>
        </w:rPr>
        <w:t>she is sent to a Kinderheim in</w:t>
      </w:r>
      <w:r w:rsidRPr="00DA0BF0">
        <w:rPr>
          <w:rFonts w:ascii="Tahoma" w:eastAsia="Times New Roman" w:hAnsi="Tahoma" w:cs="Tahoma"/>
          <w:color w:val="333333"/>
          <w:lang w:val="en-GB"/>
        </w:rPr>
        <w:t xml:space="preserve"> Manchester. </w:t>
      </w:r>
    </w:p>
    <w:p w:rsidR="003E746F" w:rsidRDefault="00CD3F83" w:rsidP="003E746F">
      <w:pPr>
        <w:pStyle w:val="Listenabsatz1"/>
        <w:numPr>
          <w:ilvl w:val="0"/>
          <w:numId w:val="3"/>
        </w:numPr>
        <w:rPr>
          <w:rFonts w:ascii="Tahoma" w:eastAsia="Times New Roman" w:hAnsi="Tahoma" w:cs="Tahoma"/>
          <w:color w:val="333333"/>
          <w:lang w:val="en-GB"/>
        </w:rPr>
      </w:pPr>
      <w:r w:rsidRPr="00B1146B">
        <w:rPr>
          <w:rFonts w:ascii="Tahoma" w:eastAsia="Times New Roman" w:hAnsi="Tahoma" w:cs="Tahoma"/>
          <w:color w:val="333333"/>
          <w:lang w:val="en-GB"/>
        </w:rPr>
        <w:t xml:space="preserve">Karla </w:t>
      </w:r>
      <w:proofErr w:type="gramStart"/>
      <w:r w:rsidR="003723F0">
        <w:rPr>
          <w:rFonts w:ascii="Tahoma" w:eastAsia="Times New Roman" w:hAnsi="Tahoma" w:cs="Tahoma"/>
          <w:color w:val="333333"/>
          <w:lang w:val="en-GB"/>
        </w:rPr>
        <w:t>e</w:t>
      </w:r>
      <w:r w:rsidR="00FD4EC4">
        <w:rPr>
          <w:rFonts w:ascii="Tahoma" w:eastAsia="Times New Roman" w:hAnsi="Tahoma" w:cs="Tahoma"/>
          <w:color w:val="333333"/>
          <w:lang w:val="en-GB"/>
        </w:rPr>
        <w:t>migrates</w:t>
      </w:r>
      <w:proofErr w:type="gramEnd"/>
      <w:r w:rsidR="00B1146B" w:rsidRPr="00B1146B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3723F0">
        <w:rPr>
          <w:rFonts w:ascii="Tahoma" w:eastAsia="Times New Roman" w:hAnsi="Tahoma" w:cs="Tahoma"/>
          <w:color w:val="333333"/>
          <w:lang w:val="en-GB"/>
        </w:rPr>
        <w:t xml:space="preserve">to Israel </w:t>
      </w:r>
      <w:r w:rsidR="00B1146B" w:rsidRPr="00B1146B">
        <w:rPr>
          <w:rFonts w:ascii="Tahoma" w:eastAsia="Times New Roman" w:hAnsi="Tahoma" w:cs="Tahoma"/>
          <w:color w:val="333333"/>
          <w:lang w:val="en-GB"/>
        </w:rPr>
        <w:t>in</w:t>
      </w:r>
      <w:r w:rsidR="003723F0">
        <w:rPr>
          <w:rFonts w:ascii="Tahoma" w:eastAsia="Times New Roman" w:hAnsi="Tahoma" w:cs="Tahoma"/>
          <w:color w:val="333333"/>
          <w:lang w:val="en-GB"/>
        </w:rPr>
        <w:t xml:space="preserve"> 1951</w:t>
      </w:r>
      <w:r w:rsidRPr="00B1146B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B1146B" w:rsidRPr="00B1146B">
        <w:rPr>
          <w:rFonts w:ascii="Tahoma" w:eastAsia="Times New Roman" w:hAnsi="Tahoma" w:cs="Tahoma"/>
          <w:color w:val="333333"/>
          <w:lang w:val="en-GB"/>
        </w:rPr>
        <w:t>and marries</w:t>
      </w:r>
      <w:r w:rsidRPr="00B1146B">
        <w:rPr>
          <w:rFonts w:ascii="Tahoma" w:eastAsia="Times New Roman" w:hAnsi="Tahoma" w:cs="Tahoma"/>
          <w:color w:val="333333"/>
          <w:lang w:val="en-GB"/>
        </w:rPr>
        <w:t xml:space="preserve"> Abraham Pilpel</w:t>
      </w:r>
      <w:r w:rsidR="00B1146B" w:rsidRPr="00B1146B">
        <w:rPr>
          <w:rFonts w:ascii="Tahoma" w:eastAsia="Times New Roman" w:hAnsi="Tahoma" w:cs="Tahoma"/>
          <w:color w:val="333333"/>
          <w:lang w:val="en-GB"/>
        </w:rPr>
        <w:t>.</w:t>
      </w:r>
      <w:r w:rsidR="00D55D74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B1146B" w:rsidRPr="00B1146B">
        <w:rPr>
          <w:rFonts w:ascii="Tahoma" w:eastAsia="Times New Roman" w:hAnsi="Tahoma" w:cs="Tahoma"/>
          <w:color w:val="333333"/>
          <w:lang w:val="en-GB"/>
        </w:rPr>
        <w:t>They have two sons.</w:t>
      </w:r>
    </w:p>
    <w:p w:rsidR="003E746F" w:rsidRDefault="00CD3F83" w:rsidP="003E746F">
      <w:pPr>
        <w:pStyle w:val="Listenabsatz1"/>
        <w:numPr>
          <w:ilvl w:val="0"/>
          <w:numId w:val="3"/>
        </w:numPr>
        <w:rPr>
          <w:rFonts w:ascii="Tahoma" w:eastAsia="Times New Roman" w:hAnsi="Tahoma" w:cs="Tahoma"/>
          <w:color w:val="333333"/>
          <w:lang w:val="en-GB"/>
        </w:rPr>
      </w:pPr>
      <w:r w:rsidRPr="003E746F">
        <w:rPr>
          <w:rFonts w:ascii="Tahoma" w:eastAsia="Times New Roman" w:hAnsi="Tahoma" w:cs="Tahoma"/>
          <w:color w:val="333333"/>
          <w:lang w:val="en-GB"/>
        </w:rPr>
        <w:t xml:space="preserve">Karla </w:t>
      </w:r>
      <w:r w:rsidR="00FD4EC4">
        <w:rPr>
          <w:rFonts w:ascii="Tahoma" w:eastAsia="Times New Roman" w:hAnsi="Tahoma" w:cs="Tahoma"/>
          <w:color w:val="333333"/>
          <w:lang w:val="en-GB"/>
        </w:rPr>
        <w:t>works</w:t>
      </w:r>
      <w:r w:rsidR="003E746F">
        <w:rPr>
          <w:rFonts w:ascii="Tahoma" w:eastAsia="Times New Roman" w:hAnsi="Tahoma" w:cs="Tahoma"/>
          <w:color w:val="333333"/>
          <w:lang w:val="en-GB"/>
        </w:rPr>
        <w:t xml:space="preserve"> as a nurse. </w:t>
      </w:r>
      <w:r w:rsidR="003E746F" w:rsidRPr="003E746F">
        <w:rPr>
          <w:rFonts w:ascii="Tahoma" w:eastAsia="Times New Roman" w:hAnsi="Tahoma" w:cs="Tahoma"/>
          <w:color w:val="333333"/>
          <w:lang w:val="en-GB"/>
        </w:rPr>
        <w:t>She lives in Jerusalem today.</w:t>
      </w:r>
    </w:p>
    <w:p w:rsidR="003E746F" w:rsidRDefault="003E746F" w:rsidP="003E746F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3E746F" w:rsidRPr="003E746F" w:rsidRDefault="003E746F" w:rsidP="003E746F">
      <w:pPr>
        <w:pStyle w:val="Listenabsatz"/>
        <w:ind w:left="0"/>
        <w:rPr>
          <w:rFonts w:ascii="Tahoma" w:hAnsi="Tahoma" w:cs="Tahoma"/>
          <w:b/>
          <w:i/>
          <w:color w:val="000000"/>
          <w:lang w:val="en-GB"/>
        </w:rPr>
      </w:pPr>
      <w:r w:rsidRPr="003E746F">
        <w:rPr>
          <w:rFonts w:ascii="Tahoma" w:hAnsi="Tahoma" w:cs="Tahoma"/>
          <w:b/>
          <w:i/>
          <w:color w:val="000000"/>
          <w:lang w:val="en-GB"/>
        </w:rPr>
        <w:t xml:space="preserve">„I always say that you </w:t>
      </w:r>
      <w:r>
        <w:rPr>
          <w:rFonts w:ascii="Tahoma" w:hAnsi="Tahoma" w:cs="Tahoma"/>
          <w:b/>
          <w:i/>
          <w:color w:val="000000"/>
          <w:lang w:val="en-GB"/>
        </w:rPr>
        <w:t xml:space="preserve">have </w:t>
      </w:r>
      <w:r w:rsidRPr="003E746F">
        <w:rPr>
          <w:rFonts w:ascii="Tahoma" w:hAnsi="Tahoma" w:cs="Tahoma"/>
          <w:b/>
          <w:i/>
          <w:color w:val="000000"/>
          <w:lang w:val="en-GB"/>
        </w:rPr>
        <w:t>to focus</w:t>
      </w:r>
      <w:r>
        <w:rPr>
          <w:rFonts w:ascii="Tahoma" w:hAnsi="Tahoma" w:cs="Tahoma"/>
          <w:b/>
          <w:i/>
          <w:color w:val="000000"/>
          <w:lang w:val="en-GB"/>
        </w:rPr>
        <w:t xml:space="preserve"> to</w:t>
      </w:r>
      <w:r w:rsidRPr="003E746F">
        <w:rPr>
          <w:rFonts w:ascii="Tahoma" w:hAnsi="Tahoma" w:cs="Tahoma"/>
          <w:b/>
          <w:i/>
          <w:color w:val="000000"/>
          <w:lang w:val="en-GB"/>
        </w:rPr>
        <w:t xml:space="preserve"> the </w:t>
      </w:r>
      <w:r>
        <w:rPr>
          <w:rFonts w:ascii="Tahoma" w:hAnsi="Tahoma" w:cs="Tahoma"/>
          <w:b/>
          <w:i/>
          <w:color w:val="000000"/>
          <w:lang w:val="en-GB"/>
        </w:rPr>
        <w:t>living and not to</w:t>
      </w:r>
      <w:r w:rsidRPr="003E746F">
        <w:rPr>
          <w:rFonts w:ascii="Tahoma" w:hAnsi="Tahoma" w:cs="Tahoma"/>
          <w:b/>
          <w:i/>
          <w:color w:val="000000"/>
          <w:lang w:val="en-GB"/>
        </w:rPr>
        <w:t xml:space="preserve"> the dead.“</w:t>
      </w:r>
    </w:p>
    <w:p w:rsidR="003E746F" w:rsidRDefault="003E746F" w:rsidP="003E746F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F61539" w:rsidRDefault="00F61539" w:rsidP="003E746F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3E746F" w:rsidRPr="003E746F" w:rsidRDefault="003E746F" w:rsidP="003E746F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Bella Katz:</w:t>
      </w:r>
    </w:p>
    <w:p w:rsidR="00CD3F83" w:rsidRDefault="00CD3F83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 xml:space="preserve">Bella (Zahava) Katz </w:t>
      </w:r>
      <w:r w:rsidR="00334BE9">
        <w:rPr>
          <w:rFonts w:ascii="Tahoma" w:eastAsia="Times New Roman" w:hAnsi="Tahoma" w:cs="Tahoma"/>
          <w:color w:val="333333"/>
          <w:lang w:val="de-DE"/>
        </w:rPr>
        <w:t>was born on</w:t>
      </w:r>
      <w:r>
        <w:rPr>
          <w:rFonts w:ascii="Tahoma" w:eastAsia="Times New Roman" w:hAnsi="Tahoma" w:cs="Tahoma"/>
          <w:color w:val="333333"/>
          <w:lang w:val="de-DE"/>
        </w:rPr>
        <w:t xml:space="preserve"> 2.9.1924 in Leipzig a</w:t>
      </w:r>
      <w:r w:rsidR="00334BE9">
        <w:rPr>
          <w:rFonts w:ascii="Tahoma" w:eastAsia="Times New Roman" w:hAnsi="Tahoma" w:cs="Tahoma"/>
          <w:color w:val="333333"/>
          <w:lang w:val="de-DE"/>
        </w:rPr>
        <w:t>s</w:t>
      </w:r>
      <w:r>
        <w:rPr>
          <w:rFonts w:ascii="Tahoma" w:eastAsia="Times New Roman" w:hAnsi="Tahoma" w:cs="Tahoma"/>
          <w:color w:val="333333"/>
          <w:lang w:val="de-DE"/>
        </w:rPr>
        <w:t xml:space="preserve"> Beate Reich</w:t>
      </w:r>
      <w:r w:rsidR="00064036">
        <w:rPr>
          <w:rFonts w:ascii="Tahoma" w:eastAsia="Times New Roman" w:hAnsi="Tahoma" w:cs="Tahoma"/>
          <w:color w:val="333333"/>
          <w:lang w:val="de-DE"/>
        </w:rPr>
        <w:t>ardt</w:t>
      </w:r>
      <w:r>
        <w:rPr>
          <w:rFonts w:ascii="Tahoma" w:eastAsia="Times New Roman" w:hAnsi="Tahoma" w:cs="Tahoma"/>
          <w:color w:val="333333"/>
          <w:lang w:val="de-DE"/>
        </w:rPr>
        <w:t>.</w:t>
      </w:r>
    </w:p>
    <w:p w:rsidR="000E51DE" w:rsidRPr="00A75236" w:rsidRDefault="00A75236" w:rsidP="004961B3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 w:rsidRPr="00A75236">
        <w:rPr>
          <w:rFonts w:ascii="Tahoma" w:eastAsia="Times New Roman" w:hAnsi="Tahoma" w:cs="Tahoma"/>
          <w:color w:val="333333"/>
          <w:lang w:val="en-GB"/>
        </w:rPr>
        <w:t>At</w:t>
      </w:r>
      <w:r w:rsidR="004961B3" w:rsidRPr="00A75236">
        <w:rPr>
          <w:rFonts w:ascii="Tahoma" w:eastAsia="Times New Roman" w:hAnsi="Tahoma" w:cs="Tahoma"/>
          <w:color w:val="333333"/>
          <w:lang w:val="en-GB"/>
        </w:rPr>
        <w:t xml:space="preserve"> the age of 17 her parents send h</w:t>
      </w:r>
      <w:r>
        <w:rPr>
          <w:rFonts w:ascii="Tahoma" w:eastAsia="Times New Roman" w:hAnsi="Tahoma" w:cs="Tahoma"/>
          <w:color w:val="333333"/>
          <w:lang w:val="en-GB"/>
        </w:rPr>
        <w:t>er</w:t>
      </w:r>
      <w:r w:rsidR="004961B3" w:rsidRPr="00A75236">
        <w:rPr>
          <w:rFonts w:ascii="Tahoma" w:eastAsia="Times New Roman" w:hAnsi="Tahoma" w:cs="Tahoma"/>
          <w:color w:val="333333"/>
          <w:lang w:val="en-GB"/>
        </w:rPr>
        <w:t xml:space="preserve"> first to Vienna an</w:t>
      </w:r>
      <w:r w:rsidR="00A93137">
        <w:rPr>
          <w:rFonts w:ascii="Tahoma" w:eastAsia="Times New Roman" w:hAnsi="Tahoma" w:cs="Tahoma"/>
          <w:color w:val="333333"/>
          <w:lang w:val="en-GB"/>
        </w:rPr>
        <w:t>d</w:t>
      </w:r>
      <w:r w:rsidR="004961B3" w:rsidRPr="00A75236">
        <w:rPr>
          <w:rFonts w:ascii="Tahoma" w:eastAsia="Times New Roman" w:hAnsi="Tahoma" w:cs="Tahoma"/>
          <w:color w:val="333333"/>
          <w:lang w:val="en-GB"/>
        </w:rPr>
        <w:t xml:space="preserve"> later on to Prague</w:t>
      </w:r>
      <w:r>
        <w:rPr>
          <w:rFonts w:ascii="Tahoma" w:eastAsia="Times New Roman" w:hAnsi="Tahoma" w:cs="Tahoma"/>
          <w:color w:val="333333"/>
          <w:lang w:val="en-GB"/>
        </w:rPr>
        <w:t xml:space="preserve"> to study</w:t>
      </w:r>
      <w:r w:rsidR="004961B3" w:rsidRPr="00A75236">
        <w:rPr>
          <w:rFonts w:ascii="Tahoma" w:eastAsia="Times New Roman" w:hAnsi="Tahoma" w:cs="Tahoma"/>
          <w:color w:val="333333"/>
          <w:lang w:val="en-GB"/>
        </w:rPr>
        <w:t>.</w:t>
      </w:r>
    </w:p>
    <w:p w:rsidR="00734CF1" w:rsidRPr="00F61539" w:rsidRDefault="00A75236" w:rsidP="00F61539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>Later s</w:t>
      </w:r>
      <w:r w:rsidR="004961B3" w:rsidRPr="00734CF1">
        <w:rPr>
          <w:rFonts w:ascii="Tahoma" w:eastAsia="Times New Roman" w:hAnsi="Tahoma" w:cs="Tahoma"/>
          <w:color w:val="333333"/>
          <w:lang w:val="en-GB"/>
        </w:rPr>
        <w:t>he fl</w:t>
      </w:r>
      <w:r w:rsidR="00F61539">
        <w:rPr>
          <w:rFonts w:ascii="Tahoma" w:eastAsia="Times New Roman" w:hAnsi="Tahoma" w:cs="Tahoma"/>
          <w:color w:val="333333"/>
          <w:lang w:val="en-GB"/>
        </w:rPr>
        <w:t>ees</w:t>
      </w:r>
      <w:r w:rsidR="004961B3" w:rsidRPr="00F61539">
        <w:rPr>
          <w:rFonts w:ascii="Tahoma" w:eastAsia="Times New Roman" w:hAnsi="Tahoma" w:cs="Tahoma"/>
          <w:color w:val="333333"/>
          <w:lang w:val="en-GB"/>
        </w:rPr>
        <w:t xml:space="preserve"> to </w:t>
      </w:r>
      <w:r w:rsidR="00CF2127" w:rsidRPr="00F61539">
        <w:rPr>
          <w:rFonts w:ascii="Tahoma" w:eastAsia="Times New Roman" w:hAnsi="Tahoma" w:cs="Tahoma"/>
          <w:color w:val="333333"/>
          <w:lang w:val="en-GB"/>
        </w:rPr>
        <w:t>Yugoslavia</w:t>
      </w:r>
      <w:r w:rsidR="004961B3" w:rsidRPr="00F61539">
        <w:rPr>
          <w:rFonts w:ascii="Tahoma" w:eastAsia="Times New Roman" w:hAnsi="Tahoma" w:cs="Tahoma"/>
          <w:color w:val="333333"/>
          <w:lang w:val="en-GB"/>
        </w:rPr>
        <w:t xml:space="preserve"> where she </w:t>
      </w:r>
      <w:r w:rsidRPr="00F61539">
        <w:rPr>
          <w:rFonts w:ascii="Tahoma" w:eastAsia="Times New Roman" w:hAnsi="Tahoma" w:cs="Tahoma"/>
          <w:color w:val="333333"/>
          <w:lang w:val="en-GB"/>
        </w:rPr>
        <w:t>hides with other young Jews</w:t>
      </w:r>
      <w:r w:rsidR="00734CF1" w:rsidRPr="00F61539">
        <w:rPr>
          <w:rFonts w:ascii="Tahoma" w:eastAsia="Times New Roman" w:hAnsi="Tahoma" w:cs="Tahoma"/>
          <w:color w:val="333333"/>
          <w:lang w:val="en-GB"/>
        </w:rPr>
        <w:t xml:space="preserve"> at farmers famil</w:t>
      </w:r>
      <w:r w:rsidRPr="00F61539">
        <w:rPr>
          <w:rFonts w:ascii="Tahoma" w:eastAsia="Times New Roman" w:hAnsi="Tahoma" w:cs="Tahoma"/>
          <w:color w:val="333333"/>
          <w:lang w:val="en-GB"/>
        </w:rPr>
        <w:t>ies</w:t>
      </w:r>
      <w:r w:rsidR="00D55D74" w:rsidRPr="00F61539">
        <w:rPr>
          <w:rFonts w:ascii="Tahoma" w:eastAsia="Times New Roman" w:hAnsi="Tahoma" w:cs="Tahoma"/>
          <w:color w:val="333333"/>
          <w:lang w:val="en-GB"/>
        </w:rPr>
        <w:t xml:space="preserve"> </w:t>
      </w:r>
      <w:r w:rsidRPr="00F61539">
        <w:rPr>
          <w:rFonts w:ascii="Tahoma" w:eastAsia="Times New Roman" w:hAnsi="Tahoma" w:cs="Tahoma"/>
          <w:color w:val="333333"/>
          <w:lang w:val="en-GB"/>
        </w:rPr>
        <w:t xml:space="preserve">from </w:t>
      </w:r>
      <w:r w:rsidR="00734CF1" w:rsidRPr="00F61539">
        <w:rPr>
          <w:rFonts w:ascii="Tahoma" w:eastAsia="Times New Roman" w:hAnsi="Tahoma" w:cs="Tahoma"/>
          <w:color w:val="333333"/>
          <w:lang w:val="en-GB"/>
        </w:rPr>
        <w:t>the Nazis.</w:t>
      </w:r>
    </w:p>
    <w:p w:rsidR="00CD3F83" w:rsidRPr="00734CF1" w:rsidRDefault="00734CF1" w:rsidP="00734CF1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 w:rsidRPr="00734CF1">
        <w:rPr>
          <w:rFonts w:ascii="Tahoma" w:eastAsia="Times New Roman" w:hAnsi="Tahoma" w:cs="Tahoma"/>
          <w:color w:val="333333"/>
          <w:lang w:val="en-GB"/>
        </w:rPr>
        <w:t>After the war</w:t>
      </w:r>
      <w:r w:rsidR="00F61539">
        <w:rPr>
          <w:rFonts w:ascii="Tahoma" w:eastAsia="Times New Roman" w:hAnsi="Tahoma" w:cs="Tahoma"/>
          <w:color w:val="333333"/>
          <w:lang w:val="en-GB"/>
        </w:rPr>
        <w:t xml:space="preserve"> 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she </w:t>
      </w:r>
      <w:r w:rsidR="00D55D74" w:rsidRPr="00734CF1">
        <w:rPr>
          <w:rFonts w:ascii="Tahoma" w:eastAsia="Times New Roman" w:hAnsi="Tahoma" w:cs="Tahoma"/>
          <w:color w:val="333333"/>
          <w:lang w:val="en-GB"/>
        </w:rPr>
        <w:t>hitchhikes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A75236">
        <w:rPr>
          <w:rFonts w:ascii="Tahoma" w:eastAsia="Times New Roman" w:hAnsi="Tahoma" w:cs="Tahoma"/>
          <w:color w:val="333333"/>
          <w:lang w:val="en-GB"/>
        </w:rPr>
        <w:t xml:space="preserve">back </w:t>
      </w:r>
      <w:r w:rsidR="00D55D74">
        <w:rPr>
          <w:rFonts w:ascii="Tahoma" w:eastAsia="Times New Roman" w:hAnsi="Tahoma" w:cs="Tahoma"/>
          <w:color w:val="333333"/>
          <w:lang w:val="en-GB"/>
        </w:rPr>
        <w:t>t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o Germany and </w:t>
      </w:r>
      <w:r w:rsidR="00D55D74" w:rsidRPr="00734CF1">
        <w:rPr>
          <w:rFonts w:ascii="Tahoma" w:eastAsia="Times New Roman" w:hAnsi="Tahoma" w:cs="Tahoma"/>
          <w:color w:val="333333"/>
          <w:lang w:val="en-GB"/>
        </w:rPr>
        <w:t>meets</w:t>
      </w:r>
      <w:r w:rsidR="00F61539">
        <w:rPr>
          <w:rFonts w:ascii="Tahoma" w:eastAsia="Times New Roman" w:hAnsi="Tahoma" w:cs="Tahoma"/>
          <w:color w:val="333333"/>
          <w:lang w:val="en-GB"/>
        </w:rPr>
        <w:t xml:space="preserve"> her husband Mandel Katz.</w:t>
      </w:r>
    </w:p>
    <w:p w:rsidR="00734CF1" w:rsidRPr="00734CF1" w:rsidRDefault="00734CF1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 w:rsidRPr="00734CF1">
        <w:rPr>
          <w:rFonts w:ascii="Tahoma" w:eastAsia="Times New Roman" w:hAnsi="Tahoma" w:cs="Tahoma"/>
          <w:color w:val="333333"/>
          <w:lang w:val="en-GB"/>
        </w:rPr>
        <w:t>Both fl</w:t>
      </w:r>
      <w:r w:rsidR="00A75236">
        <w:rPr>
          <w:rFonts w:ascii="Tahoma" w:eastAsia="Times New Roman" w:hAnsi="Tahoma" w:cs="Tahoma"/>
          <w:color w:val="333333"/>
          <w:lang w:val="en-GB"/>
        </w:rPr>
        <w:t>ee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 to </w:t>
      </w:r>
      <w:r>
        <w:rPr>
          <w:rFonts w:ascii="Tahoma" w:eastAsia="Times New Roman" w:hAnsi="Tahoma" w:cs="Tahoma"/>
          <w:color w:val="333333"/>
          <w:lang w:val="en-GB"/>
        </w:rPr>
        <w:t>t</w:t>
      </w:r>
      <w:r w:rsidRPr="00734CF1">
        <w:rPr>
          <w:rFonts w:ascii="Tahoma" w:eastAsia="Times New Roman" w:hAnsi="Tahoma" w:cs="Tahoma"/>
          <w:color w:val="333333"/>
          <w:lang w:val="en-GB"/>
        </w:rPr>
        <w:t>he w</w:t>
      </w:r>
      <w:r>
        <w:rPr>
          <w:rFonts w:ascii="Tahoma" w:eastAsia="Times New Roman" w:hAnsi="Tahoma" w:cs="Tahoma"/>
          <w:color w:val="333333"/>
          <w:lang w:val="en-GB"/>
        </w:rPr>
        <w:t xml:space="preserve">estern </w:t>
      </w:r>
      <w:r w:rsidR="00A75236">
        <w:rPr>
          <w:rFonts w:ascii="Tahoma" w:eastAsia="Times New Roman" w:hAnsi="Tahoma" w:cs="Tahoma"/>
          <w:color w:val="333333"/>
          <w:lang w:val="en-GB"/>
        </w:rPr>
        <w:t>sector</w:t>
      </w:r>
      <w:r w:rsidR="00F61539">
        <w:rPr>
          <w:rFonts w:ascii="Tahoma" w:eastAsia="Times New Roman" w:hAnsi="Tahoma" w:cs="Tahoma"/>
          <w:color w:val="333333"/>
          <w:lang w:val="en-GB"/>
        </w:rPr>
        <w:t xml:space="preserve"> of Germany</w:t>
      </w:r>
      <w:r>
        <w:rPr>
          <w:rFonts w:ascii="Tahoma" w:eastAsia="Times New Roman" w:hAnsi="Tahoma" w:cs="Tahoma"/>
          <w:color w:val="333333"/>
          <w:lang w:val="en-GB"/>
        </w:rPr>
        <w:t xml:space="preserve"> and help to smuggle Jews to Palestine that belonged at this time to the British Mandate.</w:t>
      </w:r>
    </w:p>
    <w:p w:rsidR="00CD3F83" w:rsidRPr="00734CF1" w:rsidRDefault="00734CF1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 w:rsidRPr="00734CF1">
        <w:rPr>
          <w:rFonts w:ascii="Tahoma" w:eastAsia="Times New Roman" w:hAnsi="Tahoma" w:cs="Tahoma"/>
          <w:color w:val="333333"/>
          <w:lang w:val="en-GB"/>
        </w:rPr>
        <w:t xml:space="preserve">In </w:t>
      </w:r>
      <w:r w:rsidR="00CD3F83" w:rsidRPr="00734CF1">
        <w:rPr>
          <w:rFonts w:ascii="Tahoma" w:eastAsia="Times New Roman" w:hAnsi="Tahoma" w:cs="Tahoma"/>
          <w:color w:val="333333"/>
          <w:lang w:val="en-GB"/>
        </w:rPr>
        <w:t xml:space="preserve">1949 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she </w:t>
      </w:r>
      <w:proofErr w:type="gramStart"/>
      <w:r w:rsidR="003723F0">
        <w:rPr>
          <w:rFonts w:ascii="Tahoma" w:eastAsia="Times New Roman" w:hAnsi="Tahoma" w:cs="Tahoma"/>
          <w:color w:val="333333"/>
          <w:lang w:val="en-GB"/>
        </w:rPr>
        <w:t>e</w:t>
      </w:r>
      <w:r w:rsidR="00FD4EC4">
        <w:rPr>
          <w:rFonts w:ascii="Tahoma" w:eastAsia="Times New Roman" w:hAnsi="Tahoma" w:cs="Tahoma"/>
          <w:color w:val="333333"/>
          <w:lang w:val="en-GB"/>
        </w:rPr>
        <w:t>migrates</w:t>
      </w:r>
      <w:proofErr w:type="gramEnd"/>
      <w:r w:rsidRPr="00734CF1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3723F0">
        <w:rPr>
          <w:rFonts w:ascii="Tahoma" w:eastAsia="Times New Roman" w:hAnsi="Tahoma" w:cs="Tahoma"/>
          <w:color w:val="333333"/>
          <w:lang w:val="en-GB"/>
        </w:rPr>
        <w:t xml:space="preserve">to Israel </w:t>
      </w:r>
      <w:r w:rsidRPr="00734CF1">
        <w:rPr>
          <w:rFonts w:ascii="Tahoma" w:eastAsia="Times New Roman" w:hAnsi="Tahoma" w:cs="Tahoma"/>
          <w:color w:val="333333"/>
          <w:lang w:val="en-GB"/>
        </w:rPr>
        <w:t xml:space="preserve">with her </w:t>
      </w:r>
      <w:r w:rsidR="003723F0">
        <w:rPr>
          <w:rFonts w:ascii="Tahoma" w:eastAsia="Times New Roman" w:hAnsi="Tahoma" w:cs="Tahoma"/>
          <w:color w:val="333333"/>
          <w:lang w:val="en-GB"/>
        </w:rPr>
        <w:t>husband and her daughter Lea.</w:t>
      </w:r>
    </w:p>
    <w:p w:rsidR="00CD3F83" w:rsidRDefault="00CD3F83" w:rsidP="00F61539">
      <w:pPr>
        <w:pStyle w:val="Listenabsatz1"/>
        <w:numPr>
          <w:ilvl w:val="0"/>
          <w:numId w:val="4"/>
        </w:numPr>
        <w:rPr>
          <w:rFonts w:ascii="Tahoma" w:eastAsia="Times New Roman" w:hAnsi="Tahoma" w:cs="Tahoma"/>
          <w:color w:val="333333"/>
          <w:lang w:val="en-GB"/>
        </w:rPr>
      </w:pPr>
      <w:r w:rsidRPr="00CC6E18">
        <w:rPr>
          <w:rFonts w:ascii="Tahoma" w:eastAsia="Times New Roman" w:hAnsi="Tahoma" w:cs="Tahoma"/>
          <w:color w:val="333333"/>
          <w:lang w:val="en-GB"/>
        </w:rPr>
        <w:t>Ron Stern is</w:t>
      </w:r>
      <w:r w:rsidR="00734CF1" w:rsidRPr="00CC6E18">
        <w:rPr>
          <w:rFonts w:ascii="Tahoma" w:eastAsia="Times New Roman" w:hAnsi="Tahoma" w:cs="Tahoma"/>
          <w:color w:val="333333"/>
          <w:lang w:val="en-GB"/>
        </w:rPr>
        <w:t xml:space="preserve"> her grandson</w:t>
      </w:r>
      <w:r w:rsidRPr="00CC6E18">
        <w:rPr>
          <w:rFonts w:ascii="Tahoma" w:eastAsia="Times New Roman" w:hAnsi="Tahoma" w:cs="Tahoma"/>
          <w:color w:val="333333"/>
          <w:lang w:val="en-GB"/>
        </w:rPr>
        <w:t>.</w:t>
      </w:r>
    </w:p>
    <w:p w:rsidR="00F61539" w:rsidRPr="00F61539" w:rsidRDefault="00F61539" w:rsidP="00F61539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F61539" w:rsidRPr="00F61539" w:rsidRDefault="00F61539" w:rsidP="00F61539">
      <w:pPr>
        <w:rPr>
          <w:rFonts w:ascii="Tahoma" w:hAnsi="Tahoma" w:cs="Tahoma"/>
          <w:b/>
          <w:i/>
          <w:color w:val="000000"/>
          <w:lang w:val="en-GB"/>
        </w:rPr>
      </w:pPr>
      <w:r w:rsidRPr="00F61539">
        <w:rPr>
          <w:rFonts w:ascii="Tahoma" w:hAnsi="Tahoma" w:cs="Tahoma"/>
          <w:b/>
          <w:i/>
          <w:color w:val="000000"/>
          <w:lang w:val="en-GB"/>
        </w:rPr>
        <w:t>„I have never spoken about my past. I wouldn’t be able to live if I would always think about my past.“</w:t>
      </w:r>
    </w:p>
    <w:p w:rsidR="00F61539" w:rsidRDefault="00F61539">
      <w:pPr>
        <w:rPr>
          <w:rFonts w:ascii="Tahoma" w:eastAsia="Times New Roman" w:hAnsi="Tahoma" w:cs="Tahoma"/>
          <w:color w:val="333333"/>
          <w:lang w:val="en-GB"/>
        </w:rPr>
      </w:pPr>
    </w:p>
    <w:p w:rsidR="00F61539" w:rsidRPr="00CC6E18" w:rsidRDefault="00F61539">
      <w:pPr>
        <w:rPr>
          <w:rFonts w:ascii="Tahoma" w:eastAsia="Times New Roman" w:hAnsi="Tahoma" w:cs="Tahoma"/>
          <w:color w:val="333333"/>
          <w:lang w:val="en-GB"/>
        </w:rPr>
      </w:pP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lastRenderedPageBreak/>
        <w:t>Ron Stern</w:t>
      </w:r>
      <w:r w:rsidR="00F61539">
        <w:rPr>
          <w:rFonts w:ascii="Tahoma" w:eastAsia="Times New Roman" w:hAnsi="Tahoma" w:cs="Tahoma"/>
          <w:color w:val="333333"/>
          <w:lang w:val="de-DE"/>
        </w:rPr>
        <w:t xml:space="preserve"> </w:t>
      </w:r>
      <w:r w:rsidR="00F61539" w:rsidRPr="00FD4EC4">
        <w:rPr>
          <w:rFonts w:ascii="Tahoma" w:eastAsia="Times New Roman" w:hAnsi="Tahoma" w:cs="Tahoma"/>
          <w:color w:val="333333"/>
          <w:lang w:val="en-GB"/>
        </w:rPr>
        <w:t>(grandson</w:t>
      </w:r>
      <w:r w:rsidR="00F61539">
        <w:rPr>
          <w:rFonts w:ascii="Tahoma" w:eastAsia="Times New Roman" w:hAnsi="Tahoma" w:cs="Tahoma"/>
          <w:color w:val="333333"/>
          <w:lang w:val="de-DE"/>
        </w:rPr>
        <w:t xml:space="preserve"> of Bella Katz)</w:t>
      </w:r>
      <w:r>
        <w:rPr>
          <w:rFonts w:ascii="Tahoma" w:eastAsia="Times New Roman" w:hAnsi="Tahoma" w:cs="Tahoma"/>
          <w:color w:val="333333"/>
          <w:lang w:val="de-DE"/>
        </w:rPr>
        <w:t>:</w:t>
      </w:r>
    </w:p>
    <w:p w:rsidR="00CD3F83" w:rsidRPr="00CC6E18" w:rsidRDefault="00CD3F83">
      <w:pPr>
        <w:pStyle w:val="Listenabsatz1"/>
        <w:numPr>
          <w:ilvl w:val="0"/>
          <w:numId w:val="5"/>
        </w:numPr>
        <w:rPr>
          <w:rFonts w:ascii="Tahoma" w:eastAsia="Times New Roman" w:hAnsi="Tahoma" w:cs="Tahoma"/>
          <w:color w:val="333333"/>
          <w:lang w:val="en-GB"/>
        </w:rPr>
      </w:pPr>
      <w:r w:rsidRPr="00CC6E18">
        <w:rPr>
          <w:rFonts w:ascii="Tahoma" w:eastAsia="Times New Roman" w:hAnsi="Tahoma" w:cs="Tahoma"/>
          <w:color w:val="333333"/>
          <w:lang w:val="en-GB"/>
        </w:rPr>
        <w:t xml:space="preserve">Ron Stern </w:t>
      </w:r>
      <w:r w:rsidR="003A4C75">
        <w:rPr>
          <w:rFonts w:ascii="Tahoma" w:eastAsia="Times New Roman" w:hAnsi="Tahoma" w:cs="Tahoma"/>
          <w:color w:val="333333"/>
          <w:lang w:val="en-GB"/>
        </w:rPr>
        <w:t>wa</w:t>
      </w:r>
      <w:r w:rsidR="00CC6E18" w:rsidRPr="00CC6E18">
        <w:rPr>
          <w:rFonts w:ascii="Tahoma" w:eastAsia="Times New Roman" w:hAnsi="Tahoma" w:cs="Tahoma"/>
          <w:color w:val="333333"/>
          <w:lang w:val="en-GB"/>
        </w:rPr>
        <w:t>s born</w:t>
      </w:r>
      <w:r w:rsidRPr="00CC6E18">
        <w:rPr>
          <w:rFonts w:ascii="Tahoma" w:eastAsia="Times New Roman" w:hAnsi="Tahoma" w:cs="Tahoma"/>
          <w:color w:val="333333"/>
          <w:lang w:val="en-GB"/>
        </w:rPr>
        <w:t xml:space="preserve"> 10.06.1977 in Tel Aviv-Jaffa.</w:t>
      </w:r>
    </w:p>
    <w:p w:rsidR="00CD3F83" w:rsidRDefault="00CD3F83" w:rsidP="00CC6E18">
      <w:pPr>
        <w:pStyle w:val="Listenabsatz1"/>
        <w:numPr>
          <w:ilvl w:val="0"/>
          <w:numId w:val="5"/>
        </w:numPr>
        <w:rPr>
          <w:rFonts w:ascii="Tahoma" w:eastAsia="Times New Roman" w:hAnsi="Tahoma" w:cs="Tahoma"/>
          <w:color w:val="333333"/>
          <w:lang w:val="en-GB"/>
        </w:rPr>
      </w:pPr>
      <w:r w:rsidRPr="00CC6E18">
        <w:rPr>
          <w:rFonts w:ascii="Tahoma" w:eastAsia="Times New Roman" w:hAnsi="Tahoma" w:cs="Tahoma"/>
          <w:color w:val="333333"/>
          <w:lang w:val="en-GB"/>
        </w:rPr>
        <w:t>I</w:t>
      </w:r>
      <w:r w:rsidR="00CC6E18" w:rsidRPr="00CC6E18">
        <w:rPr>
          <w:rFonts w:ascii="Tahoma" w:eastAsia="Times New Roman" w:hAnsi="Tahoma" w:cs="Tahoma"/>
          <w:color w:val="333333"/>
          <w:lang w:val="en-GB"/>
        </w:rPr>
        <w:t>n</w:t>
      </w:r>
      <w:r w:rsidRPr="00CC6E18">
        <w:rPr>
          <w:rFonts w:ascii="Tahoma" w:eastAsia="Times New Roman" w:hAnsi="Tahoma" w:cs="Tahoma"/>
          <w:color w:val="333333"/>
          <w:lang w:val="en-GB"/>
        </w:rPr>
        <w:t xml:space="preserve"> 2002 </w:t>
      </w:r>
      <w:r w:rsidR="00CC6E18" w:rsidRPr="00CC6E18">
        <w:rPr>
          <w:rFonts w:ascii="Tahoma" w:eastAsia="Times New Roman" w:hAnsi="Tahoma" w:cs="Tahoma"/>
          <w:color w:val="333333"/>
          <w:lang w:val="en-GB"/>
        </w:rPr>
        <w:t xml:space="preserve">he </w:t>
      </w:r>
      <w:r w:rsidR="00CF2127" w:rsidRPr="00CC6E18">
        <w:rPr>
          <w:rFonts w:ascii="Tahoma" w:eastAsia="Times New Roman" w:hAnsi="Tahoma" w:cs="Tahoma"/>
          <w:color w:val="333333"/>
          <w:lang w:val="en-GB"/>
        </w:rPr>
        <w:t>travel</w:t>
      </w:r>
      <w:r w:rsidR="00A75236">
        <w:rPr>
          <w:rFonts w:ascii="Tahoma" w:eastAsia="Times New Roman" w:hAnsi="Tahoma" w:cs="Tahoma"/>
          <w:color w:val="333333"/>
          <w:lang w:val="en-GB"/>
        </w:rPr>
        <w:t>s</w:t>
      </w:r>
      <w:r w:rsidR="00CC6E18" w:rsidRPr="00CC6E18">
        <w:rPr>
          <w:rFonts w:ascii="Tahoma" w:eastAsia="Times New Roman" w:hAnsi="Tahoma" w:cs="Tahoma"/>
          <w:color w:val="333333"/>
          <w:lang w:val="en-GB"/>
        </w:rPr>
        <w:t xml:space="preserve"> with his grandmother</w:t>
      </w:r>
      <w:r w:rsidR="00CC6E18">
        <w:rPr>
          <w:rFonts w:ascii="Tahoma" w:eastAsia="Times New Roman" w:hAnsi="Tahoma" w:cs="Tahoma"/>
          <w:color w:val="333333"/>
          <w:lang w:val="en-GB"/>
        </w:rPr>
        <w:t xml:space="preserve"> Bella Katz to Leipzig to hear more about her personal </w:t>
      </w:r>
      <w:r w:rsidR="00A75236">
        <w:rPr>
          <w:rFonts w:ascii="Tahoma" w:eastAsia="Times New Roman" w:hAnsi="Tahoma" w:cs="Tahoma"/>
          <w:color w:val="333333"/>
          <w:lang w:val="en-GB"/>
        </w:rPr>
        <w:t>story</w:t>
      </w:r>
      <w:r w:rsidR="00CC6E18">
        <w:rPr>
          <w:rFonts w:ascii="Tahoma" w:eastAsia="Times New Roman" w:hAnsi="Tahoma" w:cs="Tahoma"/>
          <w:color w:val="333333"/>
          <w:lang w:val="en-GB"/>
        </w:rPr>
        <w:t xml:space="preserve">. His grandmother </w:t>
      </w:r>
      <w:r w:rsidR="00A75236">
        <w:rPr>
          <w:rFonts w:ascii="Tahoma" w:eastAsia="Times New Roman" w:hAnsi="Tahoma" w:cs="Tahoma"/>
          <w:color w:val="333333"/>
          <w:lang w:val="en-GB"/>
        </w:rPr>
        <w:t>hardly</w:t>
      </w:r>
      <w:r w:rsidR="00CC6E18">
        <w:rPr>
          <w:rFonts w:ascii="Tahoma" w:eastAsia="Times New Roman" w:hAnsi="Tahoma" w:cs="Tahoma"/>
          <w:color w:val="333333"/>
          <w:lang w:val="en-GB"/>
        </w:rPr>
        <w:t xml:space="preserve"> talk</w:t>
      </w:r>
      <w:r w:rsidR="00A75236">
        <w:rPr>
          <w:rFonts w:ascii="Tahoma" w:eastAsia="Times New Roman" w:hAnsi="Tahoma" w:cs="Tahoma"/>
          <w:color w:val="333333"/>
          <w:lang w:val="en-GB"/>
        </w:rPr>
        <w:t>s</w:t>
      </w:r>
      <w:r w:rsidR="00CC6E18">
        <w:rPr>
          <w:rFonts w:ascii="Tahoma" w:eastAsia="Times New Roman" w:hAnsi="Tahoma" w:cs="Tahoma"/>
          <w:color w:val="333333"/>
          <w:lang w:val="en-GB"/>
        </w:rPr>
        <w:t xml:space="preserve"> about the past. </w:t>
      </w:r>
      <w:r w:rsidR="00A75236">
        <w:rPr>
          <w:rFonts w:ascii="Tahoma" w:eastAsia="Times New Roman" w:hAnsi="Tahoma" w:cs="Tahoma"/>
          <w:color w:val="333333"/>
          <w:lang w:val="en-GB"/>
        </w:rPr>
        <w:t xml:space="preserve">But he can </w:t>
      </w:r>
      <w:r w:rsidR="00F61539">
        <w:rPr>
          <w:rFonts w:ascii="Tahoma" w:eastAsia="Times New Roman" w:hAnsi="Tahoma" w:cs="Tahoma"/>
          <w:color w:val="333333"/>
          <w:lang w:val="en-GB"/>
        </w:rPr>
        <w:t xml:space="preserve">understand </w:t>
      </w:r>
      <w:r w:rsidR="00CC6E18">
        <w:rPr>
          <w:rFonts w:ascii="Tahoma" w:eastAsia="Times New Roman" w:hAnsi="Tahoma" w:cs="Tahoma"/>
          <w:color w:val="333333"/>
          <w:lang w:val="en-GB"/>
        </w:rPr>
        <w:t>why it is sometimes easier to be silent and not to talk.</w:t>
      </w:r>
    </w:p>
    <w:p w:rsidR="00F61539" w:rsidRDefault="00F61539" w:rsidP="00CC6E18">
      <w:pPr>
        <w:pStyle w:val="Listenabsatz1"/>
        <w:numPr>
          <w:ilvl w:val="0"/>
          <w:numId w:val="5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 xml:space="preserve">He marries </w:t>
      </w:r>
      <w:r w:rsidR="003723F0">
        <w:rPr>
          <w:rFonts w:ascii="Tahoma" w:eastAsia="Times New Roman" w:hAnsi="Tahoma" w:cs="Tahoma"/>
          <w:color w:val="333333"/>
          <w:lang w:val="en-GB"/>
        </w:rPr>
        <w:t>German women</w:t>
      </w:r>
      <w:r>
        <w:rPr>
          <w:rFonts w:ascii="Tahoma" w:eastAsia="Times New Roman" w:hAnsi="Tahoma" w:cs="Tahoma"/>
          <w:color w:val="333333"/>
          <w:lang w:val="en-GB"/>
        </w:rPr>
        <w:t>. Together they have three sons.</w:t>
      </w:r>
    </w:p>
    <w:p w:rsidR="00F61539" w:rsidRPr="00CC6E18" w:rsidRDefault="00F61539" w:rsidP="00F61539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F61539" w:rsidRPr="00F61539" w:rsidRDefault="00F61539" w:rsidP="00F61539">
      <w:pPr>
        <w:pStyle w:val="Listenabsatz"/>
        <w:ind w:left="0"/>
        <w:rPr>
          <w:rFonts w:ascii="Tahoma" w:hAnsi="Tahoma" w:cs="Tahoma"/>
          <w:b/>
          <w:i/>
          <w:color w:val="000000"/>
        </w:rPr>
      </w:pPr>
      <w:r w:rsidRPr="00F61539">
        <w:rPr>
          <w:rFonts w:ascii="Tahoma" w:hAnsi="Tahoma" w:cs="Tahoma"/>
          <w:b/>
          <w:i/>
          <w:color w:val="000000"/>
          <w:lang w:val="en-GB"/>
        </w:rPr>
        <w:t>„70 years ago nobody would have t</w:t>
      </w:r>
      <w:r>
        <w:rPr>
          <w:rFonts w:ascii="Tahoma" w:hAnsi="Tahoma" w:cs="Tahoma"/>
          <w:b/>
          <w:i/>
          <w:color w:val="000000"/>
          <w:lang w:val="en-GB"/>
        </w:rPr>
        <w:t>h</w:t>
      </w:r>
      <w:r w:rsidRPr="00F61539">
        <w:rPr>
          <w:rFonts w:ascii="Tahoma" w:hAnsi="Tahoma" w:cs="Tahoma"/>
          <w:b/>
          <w:i/>
          <w:color w:val="000000"/>
          <w:lang w:val="en-GB"/>
        </w:rPr>
        <w:t xml:space="preserve">ought that a Jew and a German can be together. </w:t>
      </w:r>
      <w:r w:rsidRPr="00F61539">
        <w:rPr>
          <w:rFonts w:ascii="Tahoma" w:hAnsi="Tahoma" w:cs="Tahoma"/>
          <w:b/>
          <w:i/>
          <w:color w:val="000000"/>
        </w:rPr>
        <w:t>We got married and have had three sons. The youngest son is called Amichai – that means „My people live“.</w:t>
      </w:r>
    </w:p>
    <w:p w:rsidR="00CD3F83" w:rsidRPr="00F61539" w:rsidRDefault="00CD3F83">
      <w:pPr>
        <w:ind w:left="360"/>
        <w:rPr>
          <w:rFonts w:ascii="Tahoma" w:eastAsia="Times New Roman" w:hAnsi="Tahoma" w:cs="Tahoma"/>
          <w:color w:val="333333"/>
        </w:rPr>
      </w:pPr>
    </w:p>
    <w:p w:rsidR="00F61539" w:rsidRDefault="00F61539">
      <w:pPr>
        <w:ind w:left="360"/>
        <w:rPr>
          <w:rFonts w:ascii="Tahoma" w:eastAsia="Times New Roman" w:hAnsi="Tahoma" w:cs="Tahoma"/>
          <w:color w:val="333333"/>
          <w:lang w:val="en-GB"/>
        </w:rPr>
      </w:pPr>
    </w:p>
    <w:p w:rsidR="00162229" w:rsidRPr="00A75236" w:rsidRDefault="00162229">
      <w:pPr>
        <w:ind w:left="360"/>
        <w:rPr>
          <w:rFonts w:ascii="Tahoma" w:eastAsia="Times New Roman" w:hAnsi="Tahoma" w:cs="Tahoma"/>
          <w:color w:val="333333"/>
          <w:lang w:val="en-GB"/>
        </w:rPr>
      </w:pP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Stefanie Bamberger-Segerman</w:t>
      </w:r>
      <w:r w:rsidR="00F85169">
        <w:rPr>
          <w:rFonts w:ascii="Tahoma" w:eastAsia="Times New Roman" w:hAnsi="Tahoma" w:cs="Tahoma"/>
          <w:color w:val="333333"/>
          <w:lang w:val="de-DE"/>
        </w:rPr>
        <w:t>n</w:t>
      </w:r>
      <w:r>
        <w:rPr>
          <w:rFonts w:ascii="Tahoma" w:eastAsia="Times New Roman" w:hAnsi="Tahoma" w:cs="Tahoma"/>
          <w:color w:val="333333"/>
          <w:lang w:val="de-DE"/>
        </w:rPr>
        <w:t>:</w:t>
      </w:r>
    </w:p>
    <w:p w:rsidR="00CD3F83" w:rsidRPr="00925EAF" w:rsidRDefault="00CD3F83">
      <w:pPr>
        <w:pStyle w:val="Listenabsatz1"/>
        <w:numPr>
          <w:ilvl w:val="0"/>
          <w:numId w:val="6"/>
        </w:numPr>
        <w:rPr>
          <w:rFonts w:ascii="Tahoma" w:eastAsia="Times New Roman" w:hAnsi="Tahoma" w:cs="Tahoma"/>
          <w:color w:val="333333"/>
          <w:lang w:val="en-GB"/>
        </w:rPr>
      </w:pPr>
      <w:r w:rsidRPr="00925EAF">
        <w:rPr>
          <w:rFonts w:ascii="Tahoma" w:eastAsia="Times New Roman" w:hAnsi="Tahoma" w:cs="Tahoma"/>
          <w:color w:val="333333"/>
          <w:lang w:val="en-GB"/>
        </w:rPr>
        <w:t xml:space="preserve">Stefanie (Steffi) </w:t>
      </w:r>
      <w:r w:rsidR="003A4C75">
        <w:rPr>
          <w:rFonts w:ascii="Tahoma" w:eastAsia="Times New Roman" w:hAnsi="Tahoma" w:cs="Tahoma"/>
          <w:color w:val="333333"/>
          <w:lang w:val="en-GB"/>
        </w:rPr>
        <w:t>wa</w:t>
      </w:r>
      <w:r w:rsidR="00CC6E18" w:rsidRPr="00925EAF">
        <w:rPr>
          <w:rFonts w:ascii="Tahoma" w:eastAsia="Times New Roman" w:hAnsi="Tahoma" w:cs="Tahoma"/>
          <w:color w:val="333333"/>
          <w:lang w:val="en-GB"/>
        </w:rPr>
        <w:t>s born on</w:t>
      </w:r>
      <w:r w:rsidRPr="00925EAF">
        <w:rPr>
          <w:rFonts w:ascii="Tahoma" w:eastAsia="Times New Roman" w:hAnsi="Tahoma" w:cs="Tahoma"/>
          <w:color w:val="333333"/>
          <w:lang w:val="en-GB"/>
        </w:rPr>
        <w:t xml:space="preserve"> 10.04.1928 in Leipzig.</w:t>
      </w:r>
    </w:p>
    <w:p w:rsidR="00925EAF" w:rsidRDefault="00925EAF" w:rsidP="00925EAF">
      <w:pPr>
        <w:pStyle w:val="Listenabsatz1"/>
        <w:numPr>
          <w:ilvl w:val="0"/>
          <w:numId w:val="6"/>
        </w:numPr>
        <w:rPr>
          <w:rFonts w:ascii="Tahoma" w:eastAsia="Times New Roman" w:hAnsi="Tahoma" w:cs="Tahoma"/>
          <w:color w:val="333333"/>
          <w:lang w:val="en-GB"/>
        </w:rPr>
      </w:pPr>
      <w:r w:rsidRPr="00925EAF">
        <w:rPr>
          <w:rFonts w:ascii="Tahoma" w:eastAsia="Times New Roman" w:hAnsi="Tahoma" w:cs="Tahoma"/>
          <w:color w:val="333333"/>
          <w:lang w:val="en-GB"/>
        </w:rPr>
        <w:t xml:space="preserve">Her father is </w:t>
      </w:r>
      <w:r w:rsidR="00CF2127">
        <w:rPr>
          <w:rFonts w:ascii="Tahoma" w:eastAsia="Times New Roman" w:hAnsi="Tahoma" w:cs="Tahoma"/>
          <w:color w:val="333333"/>
          <w:lang w:val="en-GB"/>
        </w:rPr>
        <w:t>t</w:t>
      </w:r>
      <w:r w:rsidRPr="00925EAF">
        <w:rPr>
          <w:rFonts w:ascii="Tahoma" w:eastAsia="Times New Roman" w:hAnsi="Tahoma" w:cs="Tahoma"/>
          <w:color w:val="333333"/>
          <w:lang w:val="en-GB"/>
        </w:rPr>
        <w:t>he owner of</w:t>
      </w:r>
      <w:r w:rsidR="00CD3F83" w:rsidRPr="00925EAF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F61539">
        <w:rPr>
          <w:rFonts w:ascii="Tahoma" w:eastAsia="Times New Roman" w:hAnsi="Tahoma" w:cs="Tahoma"/>
          <w:color w:val="333333"/>
          <w:lang w:val="en-GB"/>
        </w:rPr>
        <w:t>“</w:t>
      </w:r>
      <w:r w:rsidR="00CD3F83" w:rsidRPr="00925EAF">
        <w:rPr>
          <w:rFonts w:ascii="Tahoma" w:eastAsia="Times New Roman" w:hAnsi="Tahoma" w:cs="Tahoma"/>
          <w:color w:val="333333"/>
          <w:lang w:val="en-GB"/>
        </w:rPr>
        <w:t>Bamberger &amp; Hertz</w:t>
      </w:r>
      <w:r w:rsidR="00F61539">
        <w:rPr>
          <w:rFonts w:ascii="Tahoma" w:eastAsia="Times New Roman" w:hAnsi="Tahoma" w:cs="Tahoma"/>
          <w:color w:val="333333"/>
          <w:lang w:val="en-GB"/>
        </w:rPr>
        <w:t>”</w:t>
      </w:r>
      <w:r w:rsidR="00CD3F83" w:rsidRPr="00925EAF">
        <w:rPr>
          <w:rFonts w:ascii="Tahoma" w:eastAsia="Times New Roman" w:hAnsi="Tahoma" w:cs="Tahoma"/>
          <w:color w:val="333333"/>
          <w:lang w:val="en-GB"/>
        </w:rPr>
        <w:t xml:space="preserve"> in Leipzig. </w:t>
      </w:r>
    </w:p>
    <w:p w:rsidR="00CD3F83" w:rsidRPr="00F61539" w:rsidRDefault="00CD3F83" w:rsidP="00F61539">
      <w:pPr>
        <w:pStyle w:val="Listenabsatz1"/>
        <w:numPr>
          <w:ilvl w:val="0"/>
          <w:numId w:val="6"/>
        </w:numPr>
        <w:rPr>
          <w:rFonts w:ascii="Tahoma" w:eastAsia="Times New Roman" w:hAnsi="Tahoma" w:cs="Tahoma"/>
          <w:color w:val="333333"/>
          <w:lang w:val="en-GB"/>
        </w:rPr>
      </w:pPr>
      <w:r w:rsidRPr="00925EAF">
        <w:rPr>
          <w:rFonts w:ascii="Tahoma" w:eastAsia="Times New Roman" w:hAnsi="Tahoma" w:cs="Tahoma"/>
          <w:color w:val="333333"/>
          <w:lang w:val="en-GB"/>
        </w:rPr>
        <w:t xml:space="preserve">Steffi </w:t>
      </w:r>
      <w:r w:rsidR="00925EAF" w:rsidRPr="00925EAF">
        <w:rPr>
          <w:rFonts w:ascii="Tahoma" w:eastAsia="Times New Roman" w:hAnsi="Tahoma" w:cs="Tahoma"/>
          <w:color w:val="333333"/>
          <w:lang w:val="en-GB"/>
        </w:rPr>
        <w:t xml:space="preserve">is sent </w:t>
      </w:r>
      <w:r w:rsidR="00A75236">
        <w:rPr>
          <w:rFonts w:ascii="Tahoma" w:eastAsia="Times New Roman" w:hAnsi="Tahoma" w:cs="Tahoma"/>
          <w:color w:val="333333"/>
          <w:lang w:val="en-GB"/>
        </w:rPr>
        <w:t>on</w:t>
      </w:r>
      <w:r w:rsidR="00925EAF" w:rsidRPr="00925EAF">
        <w:rPr>
          <w:rFonts w:ascii="Tahoma" w:eastAsia="Times New Roman" w:hAnsi="Tahoma" w:cs="Tahoma"/>
          <w:color w:val="333333"/>
          <w:lang w:val="en-GB"/>
        </w:rPr>
        <w:t xml:space="preserve"> the</w:t>
      </w:r>
      <w:r w:rsidRPr="00925EAF">
        <w:rPr>
          <w:rFonts w:ascii="Tahoma" w:eastAsia="Times New Roman" w:hAnsi="Tahoma" w:cs="Tahoma"/>
          <w:color w:val="333333"/>
          <w:lang w:val="en-GB"/>
        </w:rPr>
        <w:t xml:space="preserve"> Kindertransport </w:t>
      </w:r>
      <w:r w:rsidR="00925EAF" w:rsidRPr="00925EAF">
        <w:rPr>
          <w:rFonts w:ascii="Tahoma" w:eastAsia="Times New Roman" w:hAnsi="Tahoma" w:cs="Tahoma"/>
          <w:color w:val="333333"/>
          <w:lang w:val="en-GB"/>
        </w:rPr>
        <w:t>to</w:t>
      </w:r>
      <w:r w:rsidRPr="00925EAF">
        <w:rPr>
          <w:rFonts w:ascii="Tahoma" w:eastAsia="Times New Roman" w:hAnsi="Tahoma" w:cs="Tahoma"/>
          <w:color w:val="333333"/>
          <w:lang w:val="en-GB"/>
        </w:rPr>
        <w:t xml:space="preserve"> England</w:t>
      </w:r>
      <w:r w:rsidR="00925EAF">
        <w:rPr>
          <w:rFonts w:ascii="Tahoma" w:eastAsia="Times New Roman" w:hAnsi="Tahoma" w:cs="Tahoma"/>
          <w:color w:val="333333"/>
          <w:lang w:val="en-GB"/>
        </w:rPr>
        <w:t>.</w:t>
      </w:r>
      <w:r w:rsidR="00F61539">
        <w:rPr>
          <w:rFonts w:ascii="Tahoma" w:eastAsia="Times New Roman" w:hAnsi="Tahoma" w:cs="Tahoma"/>
          <w:color w:val="333333"/>
          <w:lang w:val="en-GB"/>
        </w:rPr>
        <w:t xml:space="preserve"> A</w:t>
      </w:r>
      <w:r w:rsidR="00FB792B" w:rsidRPr="00F61539">
        <w:rPr>
          <w:rFonts w:ascii="Tahoma" w:eastAsia="Times New Roman" w:hAnsi="Tahoma" w:cs="Tahoma"/>
          <w:color w:val="333333"/>
          <w:lang w:val="en-GB"/>
        </w:rPr>
        <w:t xml:space="preserve"> lovely family takes care of</w:t>
      </w:r>
      <w:r w:rsidRPr="00F61539">
        <w:rPr>
          <w:rFonts w:ascii="Tahoma" w:eastAsia="Times New Roman" w:hAnsi="Tahoma" w:cs="Tahoma"/>
          <w:color w:val="333333"/>
          <w:lang w:val="en-GB"/>
        </w:rPr>
        <w:t xml:space="preserve"> Steffi</w:t>
      </w:r>
      <w:r w:rsidR="00FB792B" w:rsidRPr="00F61539">
        <w:rPr>
          <w:rFonts w:ascii="Tahoma" w:eastAsia="Times New Roman" w:hAnsi="Tahoma" w:cs="Tahoma"/>
          <w:color w:val="333333"/>
          <w:lang w:val="en-GB"/>
        </w:rPr>
        <w:t>.</w:t>
      </w:r>
    </w:p>
    <w:p w:rsidR="00CD3F83" w:rsidRPr="00FB792B" w:rsidRDefault="00FB792B">
      <w:pPr>
        <w:pStyle w:val="Listenabsatz1"/>
        <w:numPr>
          <w:ilvl w:val="0"/>
          <w:numId w:val="6"/>
        </w:numPr>
        <w:rPr>
          <w:rFonts w:ascii="Tahoma" w:eastAsia="Times New Roman" w:hAnsi="Tahoma" w:cs="Tahoma"/>
          <w:color w:val="333333"/>
          <w:lang w:val="en-GB"/>
        </w:rPr>
      </w:pPr>
      <w:r w:rsidRPr="00FB792B">
        <w:rPr>
          <w:rFonts w:ascii="Tahoma" w:eastAsia="Times New Roman" w:hAnsi="Tahoma" w:cs="Tahoma"/>
          <w:color w:val="333333"/>
          <w:lang w:val="en-GB"/>
        </w:rPr>
        <w:t xml:space="preserve">Her father </w:t>
      </w:r>
      <w:r w:rsidR="00A75236">
        <w:rPr>
          <w:rFonts w:ascii="Tahoma" w:eastAsia="Times New Roman" w:hAnsi="Tahoma" w:cs="Tahoma"/>
          <w:color w:val="333333"/>
          <w:lang w:val="en-GB"/>
        </w:rPr>
        <w:t>is murdered</w:t>
      </w:r>
      <w:r w:rsidRPr="00FB792B">
        <w:rPr>
          <w:rFonts w:ascii="Tahoma" w:eastAsia="Times New Roman" w:hAnsi="Tahoma" w:cs="Tahoma"/>
          <w:color w:val="333333"/>
          <w:lang w:val="en-GB"/>
        </w:rPr>
        <w:t xml:space="preserve"> in </w:t>
      </w:r>
      <w:r w:rsidR="00CD3F83" w:rsidRPr="00FB792B">
        <w:rPr>
          <w:rFonts w:ascii="Tahoma" w:eastAsia="Times New Roman" w:hAnsi="Tahoma" w:cs="Tahoma"/>
          <w:color w:val="333333"/>
          <w:lang w:val="en-GB"/>
        </w:rPr>
        <w:t xml:space="preserve">Theresienstadt </w:t>
      </w:r>
      <w:r w:rsidRPr="00FB792B">
        <w:rPr>
          <w:rFonts w:ascii="Tahoma" w:eastAsia="Times New Roman" w:hAnsi="Tahoma" w:cs="Tahoma"/>
          <w:color w:val="333333"/>
          <w:lang w:val="en-GB"/>
        </w:rPr>
        <w:t>and her mother die</w:t>
      </w:r>
      <w:r w:rsidR="00A75236">
        <w:rPr>
          <w:rFonts w:ascii="Tahoma" w:eastAsia="Times New Roman" w:hAnsi="Tahoma" w:cs="Tahoma"/>
          <w:color w:val="333333"/>
          <w:lang w:val="en-GB"/>
        </w:rPr>
        <w:t>s from</w:t>
      </w:r>
      <w:r w:rsidRPr="00FB792B">
        <w:rPr>
          <w:rFonts w:ascii="Tahoma" w:eastAsia="Times New Roman" w:hAnsi="Tahoma" w:cs="Tahoma"/>
          <w:color w:val="333333"/>
          <w:lang w:val="en-GB"/>
        </w:rPr>
        <w:t xml:space="preserve"> </w:t>
      </w:r>
      <w:r>
        <w:rPr>
          <w:rFonts w:ascii="Tahoma" w:eastAsia="Times New Roman" w:hAnsi="Tahoma" w:cs="Tahoma"/>
          <w:color w:val="333333"/>
          <w:lang w:val="en-GB"/>
        </w:rPr>
        <w:t>tuberculosis.</w:t>
      </w:r>
    </w:p>
    <w:p w:rsidR="00FB792B" w:rsidRDefault="00FB792B" w:rsidP="00FB792B">
      <w:pPr>
        <w:pStyle w:val="Listenabsatz1"/>
        <w:numPr>
          <w:ilvl w:val="0"/>
          <w:numId w:val="6"/>
        </w:numPr>
        <w:rPr>
          <w:rFonts w:ascii="Tahoma" w:eastAsia="Times New Roman" w:hAnsi="Tahoma" w:cs="Tahoma"/>
          <w:color w:val="333333"/>
          <w:lang w:val="en-GB"/>
        </w:rPr>
      </w:pPr>
      <w:r w:rsidRPr="00FB792B">
        <w:rPr>
          <w:rFonts w:ascii="Tahoma" w:eastAsia="Times New Roman" w:hAnsi="Tahoma" w:cs="Tahoma"/>
          <w:color w:val="333333"/>
          <w:lang w:val="en-GB"/>
        </w:rPr>
        <w:t xml:space="preserve">In </w:t>
      </w:r>
      <w:r w:rsidR="00162229">
        <w:rPr>
          <w:rFonts w:ascii="Tahoma" w:eastAsia="Times New Roman" w:hAnsi="Tahoma" w:cs="Tahoma"/>
          <w:color w:val="333333"/>
          <w:lang w:val="en-GB"/>
        </w:rPr>
        <w:t>1949</w:t>
      </w:r>
      <w:r w:rsidR="00CD3F83" w:rsidRPr="00FB792B">
        <w:rPr>
          <w:rFonts w:ascii="Tahoma" w:eastAsia="Times New Roman" w:hAnsi="Tahoma" w:cs="Tahoma"/>
          <w:color w:val="333333"/>
          <w:lang w:val="en-GB"/>
        </w:rPr>
        <w:t xml:space="preserve"> </w:t>
      </w:r>
      <w:r w:rsidRPr="00FB792B">
        <w:rPr>
          <w:rFonts w:ascii="Tahoma" w:eastAsia="Times New Roman" w:hAnsi="Tahoma" w:cs="Tahoma"/>
          <w:color w:val="333333"/>
          <w:lang w:val="en-GB"/>
        </w:rPr>
        <w:t xml:space="preserve">she </w:t>
      </w:r>
      <w:proofErr w:type="gramStart"/>
      <w:r w:rsidR="003723F0">
        <w:rPr>
          <w:rFonts w:ascii="Tahoma" w:eastAsia="Times New Roman" w:hAnsi="Tahoma" w:cs="Tahoma"/>
          <w:color w:val="333333"/>
          <w:lang w:val="en-GB"/>
        </w:rPr>
        <w:t>emigrates</w:t>
      </w:r>
      <w:proofErr w:type="gramEnd"/>
      <w:r w:rsidRPr="00FB792B">
        <w:rPr>
          <w:rFonts w:ascii="Tahoma" w:eastAsia="Times New Roman" w:hAnsi="Tahoma" w:cs="Tahoma"/>
          <w:color w:val="333333"/>
          <w:lang w:val="en-GB"/>
        </w:rPr>
        <w:t xml:space="preserve"> to </w:t>
      </w:r>
      <w:r w:rsidR="00CD3F83" w:rsidRPr="00FB792B">
        <w:rPr>
          <w:rFonts w:ascii="Tahoma" w:eastAsia="Times New Roman" w:hAnsi="Tahoma" w:cs="Tahoma"/>
          <w:color w:val="333333"/>
          <w:lang w:val="en-GB"/>
        </w:rPr>
        <w:t xml:space="preserve">Israel. </w:t>
      </w:r>
      <w:r w:rsidRPr="00FB792B">
        <w:rPr>
          <w:rFonts w:ascii="Tahoma" w:eastAsia="Times New Roman" w:hAnsi="Tahoma" w:cs="Tahoma"/>
          <w:color w:val="333333"/>
          <w:lang w:val="en-GB"/>
        </w:rPr>
        <w:t>There</w:t>
      </w:r>
      <w:r w:rsidR="00A75236">
        <w:rPr>
          <w:rFonts w:ascii="Tahoma" w:eastAsia="Times New Roman" w:hAnsi="Tahoma" w:cs="Tahoma"/>
          <w:color w:val="333333"/>
          <w:lang w:val="en-GB"/>
        </w:rPr>
        <w:t xml:space="preserve"> she goes</w:t>
      </w:r>
      <w:r w:rsidRPr="00FB792B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A75236">
        <w:rPr>
          <w:rFonts w:ascii="Tahoma" w:eastAsia="Times New Roman" w:hAnsi="Tahoma" w:cs="Tahoma"/>
          <w:color w:val="333333"/>
          <w:lang w:val="en-GB"/>
        </w:rPr>
        <w:t>to</w:t>
      </w:r>
      <w:r w:rsidR="00CD3F83" w:rsidRPr="00FB792B">
        <w:rPr>
          <w:rFonts w:ascii="Tahoma" w:eastAsia="Times New Roman" w:hAnsi="Tahoma" w:cs="Tahoma"/>
          <w:color w:val="333333"/>
          <w:lang w:val="en-GB"/>
        </w:rPr>
        <w:t xml:space="preserve"> Kibbutz Kfar Blum, </w:t>
      </w:r>
      <w:r w:rsidR="003A4C75">
        <w:rPr>
          <w:rFonts w:ascii="Tahoma" w:eastAsia="Times New Roman" w:hAnsi="Tahoma" w:cs="Tahoma"/>
          <w:color w:val="333333"/>
          <w:lang w:val="en-GB"/>
        </w:rPr>
        <w:t xml:space="preserve">where she </w:t>
      </w:r>
      <w:r w:rsidRPr="00FB792B">
        <w:rPr>
          <w:rFonts w:ascii="Tahoma" w:eastAsia="Times New Roman" w:hAnsi="Tahoma" w:cs="Tahoma"/>
          <w:color w:val="333333"/>
          <w:lang w:val="en-GB"/>
        </w:rPr>
        <w:t>still liv</w:t>
      </w:r>
      <w:r w:rsidR="00AD0CD1">
        <w:rPr>
          <w:rFonts w:ascii="Tahoma" w:eastAsia="Times New Roman" w:hAnsi="Tahoma" w:cs="Tahoma"/>
          <w:color w:val="333333"/>
          <w:lang w:val="en-GB"/>
        </w:rPr>
        <w:t>es happily</w:t>
      </w:r>
      <w:r w:rsidRPr="00FB792B">
        <w:rPr>
          <w:rFonts w:ascii="Tahoma" w:eastAsia="Times New Roman" w:hAnsi="Tahoma" w:cs="Tahoma"/>
          <w:color w:val="333333"/>
          <w:lang w:val="en-GB"/>
        </w:rPr>
        <w:t xml:space="preserve"> with her </w:t>
      </w:r>
      <w:r w:rsidR="00AD0CD1">
        <w:rPr>
          <w:rFonts w:ascii="Tahoma" w:eastAsia="Times New Roman" w:hAnsi="Tahoma" w:cs="Tahoma"/>
          <w:color w:val="333333"/>
          <w:lang w:val="en-GB"/>
        </w:rPr>
        <w:t>large</w:t>
      </w:r>
      <w:r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AD0CD1">
        <w:rPr>
          <w:rFonts w:ascii="Tahoma" w:eastAsia="Times New Roman" w:hAnsi="Tahoma" w:cs="Tahoma"/>
          <w:color w:val="333333"/>
          <w:lang w:val="en-GB"/>
        </w:rPr>
        <w:t>family today.</w:t>
      </w:r>
    </w:p>
    <w:p w:rsidR="00162229" w:rsidRDefault="00162229" w:rsidP="00162229">
      <w:pPr>
        <w:pStyle w:val="Listenabsatz1"/>
        <w:rPr>
          <w:rFonts w:ascii="Tahoma" w:hAnsi="Tahoma" w:cs="Tahoma"/>
          <w:color w:val="000000"/>
          <w:lang w:val="en-GB"/>
        </w:rPr>
      </w:pPr>
    </w:p>
    <w:p w:rsidR="00162229" w:rsidRDefault="00162229" w:rsidP="00162229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  <w:r w:rsidRPr="00162229">
        <w:rPr>
          <w:rFonts w:ascii="Tahoma" w:hAnsi="Tahoma" w:cs="Tahoma"/>
          <w:b/>
          <w:i/>
          <w:color w:val="000000"/>
          <w:lang w:val="en-GB"/>
        </w:rPr>
        <w:t xml:space="preserve">„I never found it hard to talk about my life. That is life – good and bad. </w:t>
      </w:r>
      <w:r w:rsidRPr="00162229">
        <w:rPr>
          <w:rFonts w:ascii="Tahoma" w:hAnsi="Tahoma" w:cs="Tahoma"/>
          <w:b/>
          <w:i/>
          <w:color w:val="000000"/>
        </w:rPr>
        <w:t>You need to deal with it.“</w:t>
      </w:r>
    </w:p>
    <w:p w:rsidR="00162229" w:rsidRDefault="00162229" w:rsidP="00162229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</w:p>
    <w:p w:rsidR="00162229" w:rsidRDefault="00162229" w:rsidP="00162229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</w:p>
    <w:p w:rsidR="00162229" w:rsidRDefault="00162229" w:rsidP="00162229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</w:p>
    <w:p w:rsidR="00162229" w:rsidRDefault="00162229" w:rsidP="00162229">
      <w:pPr>
        <w:pStyle w:val="Listenabsatz1"/>
        <w:ind w:left="0"/>
        <w:rPr>
          <w:rFonts w:ascii="Tahoma" w:eastAsia="Times New Roman" w:hAnsi="Tahoma" w:cs="Tahoma"/>
          <w:b/>
          <w:i/>
          <w:color w:val="333333"/>
          <w:lang w:val="en-GB"/>
        </w:rPr>
      </w:pPr>
    </w:p>
    <w:p w:rsidR="00162229" w:rsidRDefault="00162229" w:rsidP="00FB792B">
      <w:pPr>
        <w:pStyle w:val="Listenabsatz1"/>
        <w:rPr>
          <w:rFonts w:ascii="Tahoma" w:eastAsia="Times New Roman" w:hAnsi="Tahoma" w:cs="Tahoma"/>
          <w:b/>
          <w:i/>
          <w:color w:val="333333"/>
          <w:lang w:val="en-GB"/>
        </w:rPr>
      </w:pPr>
    </w:p>
    <w:p w:rsidR="00CD3F83" w:rsidRPr="00162229" w:rsidRDefault="00162229" w:rsidP="00162229">
      <w:pPr>
        <w:pStyle w:val="Listenabsatz1"/>
        <w:ind w:hanging="436"/>
        <w:rPr>
          <w:rFonts w:ascii="Tahoma" w:eastAsia="Times New Roman" w:hAnsi="Tahoma" w:cs="Tahoma"/>
          <w:color w:val="333333"/>
        </w:rPr>
      </w:pPr>
      <w:r w:rsidRPr="00162229">
        <w:rPr>
          <w:rFonts w:ascii="Tahoma" w:eastAsia="Times New Roman" w:hAnsi="Tahoma" w:cs="Tahoma"/>
          <w:color w:val="333333"/>
        </w:rPr>
        <w:lastRenderedPageBreak/>
        <w:t>Iftach Dahadi (grandson of Steffi):</w:t>
      </w:r>
    </w:p>
    <w:p w:rsidR="00CD3F83" w:rsidRDefault="009C3245">
      <w:pPr>
        <w:pStyle w:val="Listenabsatz1"/>
        <w:numPr>
          <w:ilvl w:val="0"/>
          <w:numId w:val="7"/>
        </w:num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Born</w:t>
      </w:r>
      <w:r w:rsidR="003A4C75">
        <w:rPr>
          <w:rFonts w:ascii="Tahoma" w:eastAsia="Times New Roman" w:hAnsi="Tahoma" w:cs="Tahoma"/>
          <w:color w:val="333333"/>
          <w:lang w:val="de-DE"/>
        </w:rPr>
        <w:t xml:space="preserve"> on </w:t>
      </w:r>
      <w:r w:rsidR="00CD3F83">
        <w:rPr>
          <w:rFonts w:ascii="Tahoma" w:eastAsia="Times New Roman" w:hAnsi="Tahoma" w:cs="Tahoma"/>
          <w:color w:val="333333"/>
          <w:lang w:val="de-DE"/>
        </w:rPr>
        <w:t>11.12.1975 in Israel</w:t>
      </w:r>
    </w:p>
    <w:p w:rsidR="00CD3F83" w:rsidRDefault="009C3245">
      <w:pPr>
        <w:pStyle w:val="Listenabsatz1"/>
        <w:numPr>
          <w:ilvl w:val="0"/>
          <w:numId w:val="7"/>
        </w:numPr>
        <w:rPr>
          <w:rFonts w:ascii="Tahoma" w:eastAsia="Times New Roman" w:hAnsi="Tahoma" w:cs="Tahoma"/>
          <w:color w:val="333333"/>
          <w:lang w:val="en-GB"/>
        </w:rPr>
      </w:pPr>
      <w:r w:rsidRPr="009C3245">
        <w:rPr>
          <w:rFonts w:ascii="Tahoma" w:eastAsia="Times New Roman" w:hAnsi="Tahoma" w:cs="Tahoma"/>
          <w:color w:val="333333"/>
          <w:lang w:val="en-GB"/>
        </w:rPr>
        <w:t xml:space="preserve">Cook in the </w:t>
      </w:r>
      <w:r w:rsidR="00CD3F83" w:rsidRPr="009C3245">
        <w:rPr>
          <w:rFonts w:ascii="Tahoma" w:eastAsia="Times New Roman" w:hAnsi="Tahoma" w:cs="Tahoma"/>
          <w:color w:val="333333"/>
          <w:lang w:val="en-GB"/>
        </w:rPr>
        <w:t xml:space="preserve">Hotel </w:t>
      </w:r>
      <w:r w:rsidRPr="009C3245">
        <w:rPr>
          <w:rFonts w:ascii="Tahoma" w:eastAsia="Times New Roman" w:hAnsi="Tahoma" w:cs="Tahoma"/>
          <w:color w:val="333333"/>
          <w:lang w:val="en-GB"/>
        </w:rPr>
        <w:t>of</w:t>
      </w:r>
      <w:r w:rsidR="00CD3F83" w:rsidRPr="009C3245">
        <w:rPr>
          <w:rFonts w:ascii="Tahoma" w:eastAsia="Times New Roman" w:hAnsi="Tahoma" w:cs="Tahoma"/>
          <w:color w:val="333333"/>
          <w:lang w:val="en-GB"/>
        </w:rPr>
        <w:t xml:space="preserve"> Kibbutz Kfar Blum, </w:t>
      </w:r>
      <w:r w:rsidRPr="009C3245">
        <w:rPr>
          <w:rFonts w:ascii="Tahoma" w:eastAsia="Times New Roman" w:hAnsi="Tahoma" w:cs="Tahoma"/>
          <w:color w:val="333333"/>
          <w:lang w:val="en-GB"/>
        </w:rPr>
        <w:t xml:space="preserve">just as </w:t>
      </w:r>
      <w:r w:rsidR="00AD0CD1">
        <w:rPr>
          <w:rFonts w:ascii="Tahoma" w:eastAsia="Times New Roman" w:hAnsi="Tahoma" w:cs="Tahoma"/>
          <w:color w:val="333333"/>
          <w:lang w:val="en-GB"/>
        </w:rPr>
        <w:t xml:space="preserve">before </w:t>
      </w:r>
      <w:r>
        <w:rPr>
          <w:rFonts w:ascii="Tahoma" w:eastAsia="Times New Roman" w:hAnsi="Tahoma" w:cs="Tahoma"/>
          <w:color w:val="333333"/>
          <w:lang w:val="en-GB"/>
        </w:rPr>
        <w:t>his grandmother</w:t>
      </w:r>
      <w:r w:rsidR="00CD3F83" w:rsidRPr="009C3245">
        <w:rPr>
          <w:rFonts w:ascii="Tahoma" w:eastAsia="Times New Roman" w:hAnsi="Tahoma" w:cs="Tahoma"/>
          <w:color w:val="333333"/>
          <w:lang w:val="en-GB"/>
        </w:rPr>
        <w:t xml:space="preserve"> Steffi.</w:t>
      </w:r>
    </w:p>
    <w:p w:rsidR="00162229" w:rsidRDefault="00162229" w:rsidP="00162229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162229" w:rsidRPr="00162229" w:rsidRDefault="00162229" w:rsidP="00162229">
      <w:pPr>
        <w:rPr>
          <w:rFonts w:ascii="Tahoma" w:hAnsi="Tahoma" w:cs="Tahoma"/>
          <w:b/>
          <w:i/>
          <w:color w:val="000000"/>
          <w:lang w:val="en-GB"/>
        </w:rPr>
      </w:pPr>
      <w:r w:rsidRPr="00162229">
        <w:rPr>
          <w:rFonts w:ascii="Tahoma" w:hAnsi="Tahoma" w:cs="Tahoma"/>
          <w:b/>
          <w:i/>
          <w:color w:val="000000"/>
          <w:lang w:val="en-GB"/>
        </w:rPr>
        <w:t>„</w:t>
      </w:r>
      <w:r w:rsidR="003A4C75">
        <w:rPr>
          <w:rFonts w:ascii="Tahoma" w:hAnsi="Tahoma" w:cs="Tahoma"/>
          <w:b/>
          <w:i/>
          <w:color w:val="000000"/>
          <w:lang w:val="en-GB"/>
        </w:rPr>
        <w:t>I know that</w:t>
      </w:r>
      <w:r w:rsidRPr="00162229">
        <w:rPr>
          <w:rFonts w:ascii="Tahoma" w:hAnsi="Tahoma" w:cs="Tahoma"/>
          <w:b/>
          <w:i/>
          <w:color w:val="000000"/>
          <w:lang w:val="en-GB"/>
        </w:rPr>
        <w:t xml:space="preserve"> my grandmother has survived hard things. But I don’t judge people. I judge them by what they do and not by what they have done.”</w:t>
      </w:r>
    </w:p>
    <w:p w:rsidR="00162229" w:rsidRDefault="00162229" w:rsidP="00162229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162229" w:rsidRPr="009C3245" w:rsidRDefault="00162229" w:rsidP="00162229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Nathan Friedman:</w:t>
      </w:r>
    </w:p>
    <w:p w:rsidR="00CD3F83" w:rsidRDefault="00C044A4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 xml:space="preserve">Born </w:t>
      </w:r>
      <w:r w:rsidR="00FD4EC4">
        <w:rPr>
          <w:rFonts w:ascii="Tahoma" w:eastAsia="Times New Roman" w:hAnsi="Tahoma" w:cs="Tahoma"/>
          <w:color w:val="333333"/>
          <w:lang w:val="de-DE"/>
        </w:rPr>
        <w:t>1933</w:t>
      </w:r>
      <w:r w:rsidR="00CD3F83">
        <w:rPr>
          <w:rFonts w:ascii="Tahoma" w:eastAsia="Times New Roman" w:hAnsi="Tahoma" w:cs="Tahoma"/>
          <w:color w:val="333333"/>
          <w:lang w:val="de-DE"/>
        </w:rPr>
        <w:t xml:space="preserve"> in Wars</w:t>
      </w:r>
      <w:r w:rsidR="000E70B2">
        <w:rPr>
          <w:rFonts w:ascii="Tahoma" w:eastAsia="Times New Roman" w:hAnsi="Tahoma" w:cs="Tahoma"/>
          <w:color w:val="333333"/>
          <w:lang w:val="de-DE"/>
        </w:rPr>
        <w:t>aw</w:t>
      </w:r>
      <w:r w:rsidR="00CD3F83">
        <w:rPr>
          <w:rFonts w:ascii="Tahoma" w:eastAsia="Times New Roman" w:hAnsi="Tahoma" w:cs="Tahoma"/>
          <w:color w:val="333333"/>
          <w:lang w:val="de-DE"/>
        </w:rPr>
        <w:t>, Pol</w:t>
      </w:r>
      <w:r>
        <w:rPr>
          <w:rFonts w:ascii="Tahoma" w:eastAsia="Times New Roman" w:hAnsi="Tahoma" w:cs="Tahoma"/>
          <w:color w:val="333333"/>
          <w:lang w:val="de-DE"/>
        </w:rPr>
        <w:t>and.</w:t>
      </w:r>
    </w:p>
    <w:p w:rsidR="00CD3F83" w:rsidRPr="00FD4EC4" w:rsidRDefault="00FD4EC4" w:rsidP="00FD4EC4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>He c</w:t>
      </w:r>
      <w:r w:rsidR="00C044A4" w:rsidRPr="000E70B2">
        <w:rPr>
          <w:rFonts w:ascii="Tahoma" w:eastAsia="Times New Roman" w:hAnsi="Tahoma" w:cs="Tahoma"/>
          <w:color w:val="333333"/>
          <w:lang w:val="en-GB"/>
        </w:rPr>
        <w:t>omes to the Wars</w:t>
      </w:r>
      <w:r w:rsidR="000E70B2" w:rsidRPr="000E70B2">
        <w:rPr>
          <w:rFonts w:ascii="Tahoma" w:eastAsia="Times New Roman" w:hAnsi="Tahoma" w:cs="Tahoma"/>
          <w:color w:val="333333"/>
          <w:lang w:val="en-GB"/>
        </w:rPr>
        <w:t>aw Ghetto with his family in 1940</w:t>
      </w:r>
      <w:r w:rsidR="00C044A4" w:rsidRPr="000E70B2">
        <w:rPr>
          <w:rFonts w:ascii="Tahoma" w:eastAsia="Times New Roman" w:hAnsi="Tahoma" w:cs="Tahoma"/>
          <w:color w:val="333333"/>
          <w:lang w:val="en-GB"/>
        </w:rPr>
        <w:t>.</w:t>
      </w:r>
      <w:r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C044A4" w:rsidRPr="00FD4EC4">
        <w:rPr>
          <w:rFonts w:ascii="Tahoma" w:eastAsia="Times New Roman" w:hAnsi="Tahoma" w:cs="Tahoma"/>
          <w:color w:val="333333"/>
          <w:lang w:val="en-GB"/>
        </w:rPr>
        <w:t>His mother dies 1941 from Typhus. His father disappears one day.</w:t>
      </w:r>
    </w:p>
    <w:p w:rsidR="000E51DE" w:rsidRPr="000E70B2" w:rsidRDefault="00C044A4" w:rsidP="008B015C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en-GB"/>
        </w:rPr>
      </w:pPr>
      <w:r w:rsidRPr="00C044A4">
        <w:rPr>
          <w:rFonts w:ascii="Tahoma" w:eastAsia="Times New Roman" w:hAnsi="Tahoma" w:cs="Tahoma"/>
          <w:color w:val="333333"/>
          <w:lang w:val="en-GB"/>
        </w:rPr>
        <w:t xml:space="preserve">His aunt </w:t>
      </w:r>
      <w:r w:rsidR="000E70B2">
        <w:rPr>
          <w:rFonts w:ascii="Tahoma" w:eastAsia="Times New Roman" w:hAnsi="Tahoma" w:cs="Tahoma"/>
          <w:color w:val="333333"/>
          <w:lang w:val="en-GB"/>
        </w:rPr>
        <w:t>smuggles</w:t>
      </w:r>
      <w:r w:rsidRPr="00C044A4">
        <w:rPr>
          <w:rFonts w:ascii="Tahoma" w:eastAsia="Times New Roman" w:hAnsi="Tahoma" w:cs="Tahoma"/>
          <w:color w:val="333333"/>
          <w:lang w:val="en-GB"/>
        </w:rPr>
        <w:t xml:space="preserve"> him</w:t>
      </w:r>
      <w:r w:rsidR="000E70B2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FD4EC4">
        <w:rPr>
          <w:rFonts w:ascii="Tahoma" w:eastAsia="Times New Roman" w:hAnsi="Tahoma" w:cs="Tahoma"/>
          <w:color w:val="333333"/>
          <w:lang w:val="en-GB"/>
        </w:rPr>
        <w:t xml:space="preserve">out </w:t>
      </w:r>
      <w:r w:rsidR="000E70B2">
        <w:rPr>
          <w:rFonts w:ascii="Tahoma" w:eastAsia="Times New Roman" w:hAnsi="Tahoma" w:cs="Tahoma"/>
          <w:color w:val="333333"/>
          <w:lang w:val="en-GB"/>
        </w:rPr>
        <w:t>of</w:t>
      </w:r>
      <w:r w:rsidRPr="00C044A4">
        <w:rPr>
          <w:rFonts w:ascii="Tahoma" w:eastAsia="Times New Roman" w:hAnsi="Tahoma" w:cs="Tahoma"/>
          <w:color w:val="333333"/>
          <w:lang w:val="en-GB"/>
        </w:rPr>
        <w:t xml:space="preserve"> the </w:t>
      </w:r>
      <w:r w:rsidR="000E70B2">
        <w:rPr>
          <w:rFonts w:ascii="Tahoma" w:eastAsia="Times New Roman" w:hAnsi="Tahoma" w:cs="Tahoma"/>
          <w:color w:val="333333"/>
          <w:lang w:val="en-GB"/>
        </w:rPr>
        <w:t>g</w:t>
      </w:r>
      <w:r w:rsidRPr="00C044A4">
        <w:rPr>
          <w:rFonts w:ascii="Tahoma" w:eastAsia="Times New Roman" w:hAnsi="Tahoma" w:cs="Tahoma"/>
          <w:color w:val="333333"/>
          <w:lang w:val="en-GB"/>
        </w:rPr>
        <w:t xml:space="preserve">hetto. </w:t>
      </w:r>
      <w:r w:rsidRPr="00F64AC2">
        <w:rPr>
          <w:rFonts w:ascii="Tahoma" w:eastAsia="Times New Roman" w:hAnsi="Tahoma" w:cs="Tahoma"/>
          <w:color w:val="333333"/>
          <w:lang w:val="en-GB"/>
        </w:rPr>
        <w:t>During the Holocaust</w:t>
      </w:r>
      <w:r w:rsidR="000E70B2">
        <w:rPr>
          <w:rFonts w:ascii="Tahoma" w:eastAsia="Times New Roman" w:hAnsi="Tahoma" w:cs="Tahoma"/>
          <w:color w:val="333333"/>
          <w:lang w:val="en-GB"/>
        </w:rPr>
        <w:t>,</w:t>
      </w:r>
      <w:r w:rsidRPr="00F64AC2">
        <w:rPr>
          <w:rFonts w:ascii="Tahoma" w:eastAsia="Times New Roman" w:hAnsi="Tahoma" w:cs="Tahoma"/>
          <w:color w:val="333333"/>
          <w:lang w:val="en-GB"/>
        </w:rPr>
        <w:t xml:space="preserve"> Nathan 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>is hid</w:t>
      </w:r>
      <w:r w:rsidR="000E70B2">
        <w:rPr>
          <w:rFonts w:ascii="Tahoma" w:eastAsia="Times New Roman" w:hAnsi="Tahoma" w:cs="Tahoma"/>
          <w:color w:val="333333"/>
          <w:lang w:val="en-GB"/>
        </w:rPr>
        <w:t>ing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 xml:space="preserve"> at different Polish people. </w:t>
      </w:r>
    </w:p>
    <w:p w:rsidR="00F64AC2" w:rsidRPr="000E70B2" w:rsidRDefault="00CD3F83" w:rsidP="00F64AC2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en-GB"/>
        </w:rPr>
      </w:pPr>
      <w:r w:rsidRPr="00F64AC2">
        <w:rPr>
          <w:rFonts w:ascii="Tahoma" w:eastAsia="Times New Roman" w:hAnsi="Tahoma" w:cs="Tahoma"/>
          <w:color w:val="333333"/>
          <w:lang w:val="en-GB"/>
        </w:rPr>
        <w:t xml:space="preserve">Nathan 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 xml:space="preserve">goes </w:t>
      </w:r>
      <w:r w:rsidR="000E70B2">
        <w:rPr>
          <w:rFonts w:ascii="Tahoma" w:eastAsia="Times New Roman" w:hAnsi="Tahoma" w:cs="Tahoma"/>
          <w:color w:val="333333"/>
          <w:lang w:val="en-GB"/>
        </w:rPr>
        <w:t xml:space="preserve">to Palestine 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 xml:space="preserve">with the </w:t>
      </w:r>
      <w:r w:rsidRPr="00F64AC2">
        <w:rPr>
          <w:rFonts w:ascii="Tahoma" w:eastAsia="Times New Roman" w:hAnsi="Tahoma" w:cs="Tahoma"/>
          <w:color w:val="333333"/>
          <w:lang w:val="en-GB"/>
        </w:rPr>
        <w:t xml:space="preserve">Exodus </w:t>
      </w:r>
      <w:r w:rsidR="000E70B2">
        <w:rPr>
          <w:rFonts w:ascii="Tahoma" w:eastAsia="Times New Roman" w:hAnsi="Tahoma" w:cs="Tahoma"/>
          <w:color w:val="333333"/>
          <w:lang w:val="en-GB"/>
        </w:rPr>
        <w:t xml:space="preserve">in </w:t>
      </w:r>
      <w:r w:rsidRPr="00F64AC2">
        <w:rPr>
          <w:rFonts w:ascii="Tahoma" w:eastAsia="Times New Roman" w:hAnsi="Tahoma" w:cs="Tahoma"/>
          <w:color w:val="333333"/>
          <w:lang w:val="en-GB"/>
        </w:rPr>
        <w:t xml:space="preserve">1947. 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 xml:space="preserve">The Exodus is sent back to Hamburg. </w:t>
      </w:r>
      <w:r w:rsidR="00F64AC2">
        <w:rPr>
          <w:rFonts w:ascii="Tahoma" w:eastAsia="Times New Roman" w:hAnsi="Tahoma" w:cs="Tahoma"/>
          <w:color w:val="333333"/>
          <w:lang w:val="en-GB"/>
        </w:rPr>
        <w:t>On the 14</w:t>
      </w:r>
      <w:r w:rsidR="00F64AC2" w:rsidRPr="00F64AC2">
        <w:rPr>
          <w:rFonts w:ascii="Tahoma" w:eastAsia="Times New Roman" w:hAnsi="Tahoma" w:cs="Tahoma"/>
          <w:color w:val="333333"/>
          <w:vertAlign w:val="superscript"/>
          <w:lang w:val="en-GB"/>
        </w:rPr>
        <w:t>th</w:t>
      </w:r>
      <w:r w:rsidR="00F64AC2">
        <w:rPr>
          <w:rFonts w:ascii="Tahoma" w:eastAsia="Times New Roman" w:hAnsi="Tahoma" w:cs="Tahoma"/>
          <w:color w:val="333333"/>
          <w:lang w:val="en-GB"/>
        </w:rPr>
        <w:t xml:space="preserve"> of May 1948 Nathan</w:t>
      </w:r>
      <w:r w:rsidR="000E70B2">
        <w:rPr>
          <w:rFonts w:ascii="Tahoma" w:eastAsia="Times New Roman" w:hAnsi="Tahoma" w:cs="Tahoma"/>
          <w:color w:val="333333"/>
          <w:lang w:val="en-GB"/>
        </w:rPr>
        <w:t xml:space="preserve"> finally</w:t>
      </w:r>
      <w:r w:rsidR="00F64AC2">
        <w:rPr>
          <w:rFonts w:ascii="Tahoma" w:eastAsia="Times New Roman" w:hAnsi="Tahoma" w:cs="Tahoma"/>
          <w:color w:val="333333"/>
          <w:lang w:val="en-GB"/>
        </w:rPr>
        <w:t xml:space="preserve"> arrives in Israel.</w:t>
      </w:r>
      <w:r w:rsidRPr="000E70B2">
        <w:rPr>
          <w:rFonts w:ascii="Tahoma" w:eastAsia="Times New Roman" w:hAnsi="Tahoma" w:cs="Tahoma"/>
          <w:color w:val="333333"/>
          <w:lang w:val="en-GB"/>
        </w:rPr>
        <w:t xml:space="preserve"> </w:t>
      </w:r>
    </w:p>
    <w:p w:rsidR="00CD3F83" w:rsidRPr="00F64AC2" w:rsidRDefault="00F64AC2" w:rsidP="00F64AC2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en-GB"/>
        </w:rPr>
      </w:pPr>
      <w:r w:rsidRPr="00F64AC2">
        <w:rPr>
          <w:rFonts w:ascii="Tahoma" w:eastAsia="Times New Roman" w:hAnsi="Tahoma" w:cs="Tahoma"/>
          <w:color w:val="333333"/>
          <w:lang w:val="en-GB"/>
        </w:rPr>
        <w:t xml:space="preserve">He gets married and has a family of </w:t>
      </w:r>
      <w:r w:rsidR="003723F0" w:rsidRPr="00F64AC2">
        <w:rPr>
          <w:rFonts w:ascii="Tahoma" w:eastAsia="Times New Roman" w:hAnsi="Tahoma" w:cs="Tahoma"/>
          <w:color w:val="333333"/>
          <w:lang w:val="en-GB"/>
        </w:rPr>
        <w:t>his</w:t>
      </w:r>
      <w:r w:rsidRPr="00F64AC2">
        <w:rPr>
          <w:rFonts w:ascii="Tahoma" w:eastAsia="Times New Roman" w:hAnsi="Tahoma" w:cs="Tahoma"/>
          <w:color w:val="333333"/>
          <w:lang w:val="en-GB"/>
        </w:rPr>
        <w:t xml:space="preserve"> own.</w:t>
      </w:r>
    </w:p>
    <w:p w:rsidR="00CD3F83" w:rsidRDefault="00CD3F83">
      <w:pPr>
        <w:pStyle w:val="Listenabsatz1"/>
        <w:numPr>
          <w:ilvl w:val="0"/>
          <w:numId w:val="8"/>
        </w:num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Nathan</w:t>
      </w:r>
      <w:r w:rsidRPr="003723F0">
        <w:rPr>
          <w:rFonts w:ascii="Tahoma" w:eastAsia="Times New Roman" w:hAnsi="Tahoma" w:cs="Tahoma"/>
          <w:color w:val="333333"/>
          <w:lang w:val="en-GB"/>
        </w:rPr>
        <w:t xml:space="preserve"> </w:t>
      </w:r>
      <w:r w:rsidR="00F64AC2" w:rsidRPr="003723F0">
        <w:rPr>
          <w:rFonts w:ascii="Tahoma" w:eastAsia="Times New Roman" w:hAnsi="Tahoma" w:cs="Tahoma"/>
          <w:color w:val="333333"/>
          <w:lang w:val="en-GB"/>
        </w:rPr>
        <w:t>died</w:t>
      </w:r>
      <w:r w:rsidR="00F64AC2">
        <w:rPr>
          <w:rFonts w:ascii="Tahoma" w:eastAsia="Times New Roman" w:hAnsi="Tahoma" w:cs="Tahoma"/>
          <w:color w:val="333333"/>
          <w:lang w:val="de-DE"/>
        </w:rPr>
        <w:t xml:space="preserve"> in October 2017</w:t>
      </w:r>
      <w:r>
        <w:rPr>
          <w:rFonts w:ascii="Tahoma" w:eastAsia="Times New Roman" w:hAnsi="Tahoma" w:cs="Tahoma"/>
          <w:color w:val="333333"/>
          <w:lang w:val="de-DE"/>
        </w:rPr>
        <w:t>.</w:t>
      </w: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</w:p>
    <w:p w:rsidR="00FD4EC4" w:rsidRPr="00FD4EC4" w:rsidRDefault="00FD4EC4" w:rsidP="00FD4EC4">
      <w:pPr>
        <w:rPr>
          <w:rFonts w:ascii="Tahoma" w:hAnsi="Tahoma" w:cs="Tahoma"/>
          <w:b/>
          <w:i/>
          <w:color w:val="000000"/>
          <w:lang w:val="en-GB"/>
        </w:rPr>
      </w:pPr>
      <w:r w:rsidRPr="00FD4EC4">
        <w:rPr>
          <w:rFonts w:ascii="Tahoma" w:hAnsi="Tahoma" w:cs="Tahoma"/>
          <w:b/>
          <w:i/>
          <w:color w:val="000000"/>
          <w:lang w:val="en-GB"/>
        </w:rPr>
        <w:t>“</w:t>
      </w:r>
      <w:r>
        <w:rPr>
          <w:rFonts w:ascii="Tahoma" w:hAnsi="Tahoma" w:cs="Tahoma"/>
          <w:b/>
          <w:i/>
          <w:color w:val="000000"/>
          <w:lang w:val="en-GB"/>
        </w:rPr>
        <w:t>At night I dream a lot. I</w:t>
      </w:r>
      <w:r w:rsidRPr="00FD4EC4">
        <w:rPr>
          <w:rFonts w:ascii="Tahoma" w:hAnsi="Tahoma" w:cs="Tahoma"/>
          <w:b/>
          <w:i/>
          <w:color w:val="000000"/>
          <w:lang w:val="en-GB"/>
        </w:rPr>
        <w:t xml:space="preserve"> always stuck in the same place and I don’t know how to get away from there. I try to walk in different directions but I can’t get out of there. I’ll keep dreaming after so many years. This isn’t easy. But I’ll keep on living! I have a good life!”</w:t>
      </w:r>
    </w:p>
    <w:p w:rsidR="00FD4EC4" w:rsidRPr="00FD4EC4" w:rsidRDefault="00FD4EC4">
      <w:pPr>
        <w:rPr>
          <w:rFonts w:ascii="Tahoma" w:eastAsia="Times New Roman" w:hAnsi="Tahoma" w:cs="Tahoma"/>
          <w:color w:val="333333"/>
          <w:lang w:val="en-GB"/>
        </w:rPr>
      </w:pPr>
    </w:p>
    <w:p w:rsidR="00FD4EC4" w:rsidRDefault="00FD4EC4">
      <w:pPr>
        <w:rPr>
          <w:rFonts w:ascii="Tahoma" w:eastAsia="Times New Roman" w:hAnsi="Tahoma" w:cs="Tahoma"/>
          <w:color w:val="333333"/>
        </w:rPr>
      </w:pPr>
    </w:p>
    <w:p w:rsidR="00FD4EC4" w:rsidRDefault="00FD4EC4">
      <w:pPr>
        <w:rPr>
          <w:rFonts w:ascii="Tahoma" w:eastAsia="Times New Roman" w:hAnsi="Tahoma" w:cs="Tahoma"/>
          <w:color w:val="333333"/>
        </w:rPr>
      </w:pPr>
    </w:p>
    <w:p w:rsidR="00FD4EC4" w:rsidRDefault="00FD4EC4">
      <w:pPr>
        <w:rPr>
          <w:rFonts w:ascii="Tahoma" w:eastAsia="Times New Roman" w:hAnsi="Tahoma" w:cs="Tahoma"/>
          <w:color w:val="333333"/>
        </w:rPr>
      </w:pPr>
    </w:p>
    <w:p w:rsidR="00FD4EC4" w:rsidRPr="00FD4EC4" w:rsidRDefault="00FD4EC4">
      <w:pPr>
        <w:rPr>
          <w:rFonts w:ascii="Tahoma" w:eastAsia="Times New Roman" w:hAnsi="Tahoma" w:cs="Tahoma"/>
          <w:color w:val="333333"/>
        </w:rPr>
      </w:pPr>
    </w:p>
    <w:p w:rsidR="00CD3F83" w:rsidRDefault="00CD3F83">
      <w:p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lastRenderedPageBreak/>
        <w:t>Avishay Golz:</w:t>
      </w:r>
    </w:p>
    <w:p w:rsidR="00CD3F83" w:rsidRDefault="00F64AC2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de-DE"/>
        </w:rPr>
      </w:pPr>
      <w:r>
        <w:rPr>
          <w:rFonts w:ascii="Tahoma" w:eastAsia="Times New Roman" w:hAnsi="Tahoma" w:cs="Tahoma"/>
          <w:color w:val="333333"/>
          <w:lang w:val="de-DE"/>
        </w:rPr>
        <w:t>Born on</w:t>
      </w:r>
      <w:r w:rsidR="00CD3F83">
        <w:rPr>
          <w:rFonts w:ascii="Tahoma" w:eastAsia="Times New Roman" w:hAnsi="Tahoma" w:cs="Tahoma"/>
          <w:color w:val="333333"/>
          <w:lang w:val="de-DE"/>
        </w:rPr>
        <w:t xml:space="preserve"> 9.9.1949 in Haifa.</w:t>
      </w:r>
    </w:p>
    <w:p w:rsidR="00CD3F83" w:rsidRDefault="003A4C75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 xml:space="preserve">The mother of </w:t>
      </w:r>
      <w:proofErr w:type="spellStart"/>
      <w:r>
        <w:rPr>
          <w:rFonts w:ascii="Tahoma" w:eastAsia="Times New Roman" w:hAnsi="Tahoma" w:cs="Tahoma"/>
          <w:color w:val="333333"/>
          <w:lang w:val="en-GB"/>
        </w:rPr>
        <w:t>Avishay</w:t>
      </w:r>
      <w:proofErr w:type="spellEnd"/>
      <w:r>
        <w:rPr>
          <w:rFonts w:ascii="Tahoma" w:eastAsia="Times New Roman" w:hAnsi="Tahoma" w:cs="Tahoma"/>
          <w:color w:val="333333"/>
          <w:lang w:val="en-GB"/>
        </w:rPr>
        <w:t xml:space="preserve"> </w:t>
      </w:r>
      <w:proofErr w:type="spellStart"/>
      <w:r>
        <w:rPr>
          <w:rFonts w:ascii="Tahoma" w:eastAsia="Times New Roman" w:hAnsi="Tahoma" w:cs="Tahoma"/>
          <w:color w:val="333333"/>
          <w:lang w:val="en-GB"/>
        </w:rPr>
        <w:t>Golz</w:t>
      </w:r>
      <w:proofErr w:type="spellEnd"/>
      <w:r>
        <w:rPr>
          <w:rFonts w:ascii="Tahoma" w:eastAsia="Times New Roman" w:hAnsi="Tahoma" w:cs="Tahoma"/>
          <w:color w:val="333333"/>
          <w:lang w:val="en-GB"/>
        </w:rPr>
        <w:t xml:space="preserve"> wa</w:t>
      </w:r>
      <w:r w:rsidR="00F64AC2" w:rsidRPr="00F64AC2">
        <w:rPr>
          <w:rFonts w:ascii="Tahoma" w:eastAsia="Times New Roman" w:hAnsi="Tahoma" w:cs="Tahoma"/>
          <w:color w:val="333333"/>
          <w:lang w:val="en-GB"/>
        </w:rPr>
        <w:t>s born as Edith Gutter in</w:t>
      </w:r>
      <w:r w:rsidR="00F64AC2">
        <w:rPr>
          <w:rFonts w:ascii="Tahoma" w:eastAsia="Times New Roman" w:hAnsi="Tahoma" w:cs="Tahoma"/>
          <w:color w:val="333333"/>
          <w:lang w:val="en-GB"/>
        </w:rPr>
        <w:t xml:space="preserve"> Leipzig.</w:t>
      </w:r>
    </w:p>
    <w:p w:rsidR="00F64AC2" w:rsidRPr="00FD4EC4" w:rsidRDefault="00FD4EC4" w:rsidP="00FD4EC4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>The grandfather sends</w:t>
      </w:r>
      <w:r w:rsidR="00F64AC2">
        <w:rPr>
          <w:rFonts w:ascii="Tahoma" w:eastAsia="Times New Roman" w:hAnsi="Tahoma" w:cs="Tahoma"/>
          <w:color w:val="333333"/>
          <w:lang w:val="en-GB"/>
        </w:rPr>
        <w:t xml:space="preserve"> Edith to Switzerland.</w:t>
      </w:r>
      <w:r w:rsidRPr="00FD4EC4">
        <w:rPr>
          <w:rFonts w:ascii="Tahoma" w:eastAsia="Times New Roman" w:hAnsi="Tahoma" w:cs="Tahoma"/>
          <w:color w:val="333333"/>
          <w:lang w:val="en-GB"/>
        </w:rPr>
        <w:t xml:space="preserve"> </w:t>
      </w:r>
      <w:r>
        <w:rPr>
          <w:rFonts w:ascii="Tahoma" w:eastAsia="Times New Roman" w:hAnsi="Tahoma" w:cs="Tahoma"/>
          <w:color w:val="333333"/>
          <w:lang w:val="en-GB"/>
        </w:rPr>
        <w:t>Later she comes to Holland, is hidden by a farming family in rural Holland and survives the Holocaust.</w:t>
      </w:r>
    </w:p>
    <w:p w:rsidR="00F64AC2" w:rsidRDefault="00F64AC2" w:rsidP="00F64AC2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 xml:space="preserve">The parents of Edith </w:t>
      </w:r>
      <w:r w:rsidR="000E70B2">
        <w:rPr>
          <w:rFonts w:ascii="Tahoma" w:eastAsia="Times New Roman" w:hAnsi="Tahoma" w:cs="Tahoma"/>
          <w:color w:val="333333"/>
          <w:lang w:val="en-GB"/>
        </w:rPr>
        <w:t xml:space="preserve">are </w:t>
      </w:r>
      <w:r>
        <w:rPr>
          <w:rFonts w:ascii="Tahoma" w:eastAsia="Times New Roman" w:hAnsi="Tahoma" w:cs="Tahoma"/>
          <w:color w:val="333333"/>
          <w:lang w:val="en-GB"/>
        </w:rPr>
        <w:t>murdered in Sobibor.</w:t>
      </w:r>
    </w:p>
    <w:p w:rsidR="00F64AC2" w:rsidRDefault="00F64AC2" w:rsidP="00F64AC2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>After the war</w:t>
      </w:r>
      <w:r w:rsidR="00FD4EC4">
        <w:rPr>
          <w:rFonts w:ascii="Tahoma" w:eastAsia="Times New Roman" w:hAnsi="Tahoma" w:cs="Tahoma"/>
          <w:color w:val="333333"/>
          <w:lang w:val="en-GB"/>
        </w:rPr>
        <w:t xml:space="preserve"> she meets her husband. </w:t>
      </w:r>
      <w:r w:rsidR="000E70B2">
        <w:rPr>
          <w:rFonts w:ascii="Tahoma" w:eastAsia="Times New Roman" w:hAnsi="Tahoma" w:cs="Tahoma"/>
          <w:color w:val="333333"/>
          <w:lang w:val="en-GB"/>
        </w:rPr>
        <w:t>She follows him to</w:t>
      </w:r>
      <w:r>
        <w:rPr>
          <w:rFonts w:ascii="Tahoma" w:eastAsia="Times New Roman" w:hAnsi="Tahoma" w:cs="Tahoma"/>
          <w:color w:val="333333"/>
          <w:lang w:val="en-GB"/>
        </w:rPr>
        <w:t xml:space="preserve"> Israel.</w:t>
      </w:r>
    </w:p>
    <w:p w:rsidR="00F64AC2" w:rsidRPr="00F64AC2" w:rsidRDefault="00F64AC2" w:rsidP="00F64AC2">
      <w:pPr>
        <w:pStyle w:val="Listenabsatz1"/>
        <w:numPr>
          <w:ilvl w:val="0"/>
          <w:numId w:val="9"/>
        </w:numPr>
        <w:rPr>
          <w:rFonts w:ascii="Tahoma" w:eastAsia="Times New Roman" w:hAnsi="Tahoma" w:cs="Tahoma"/>
          <w:color w:val="333333"/>
          <w:lang w:val="en-GB"/>
        </w:rPr>
      </w:pPr>
      <w:r>
        <w:rPr>
          <w:rFonts w:ascii="Tahoma" w:eastAsia="Times New Roman" w:hAnsi="Tahoma" w:cs="Tahoma"/>
          <w:color w:val="333333"/>
          <w:lang w:val="en-GB"/>
        </w:rPr>
        <w:t xml:space="preserve">Avishay </w:t>
      </w:r>
      <w:r w:rsidR="00FD4EC4">
        <w:rPr>
          <w:rFonts w:ascii="Tahoma" w:eastAsia="Times New Roman" w:hAnsi="Tahoma" w:cs="Tahoma"/>
          <w:color w:val="333333"/>
          <w:lang w:val="en-GB"/>
        </w:rPr>
        <w:t xml:space="preserve">today </w:t>
      </w:r>
      <w:r>
        <w:rPr>
          <w:rFonts w:ascii="Tahoma" w:eastAsia="Times New Roman" w:hAnsi="Tahoma" w:cs="Tahoma"/>
          <w:color w:val="333333"/>
          <w:lang w:val="en-GB"/>
        </w:rPr>
        <w:t>lives in Hai</w:t>
      </w:r>
      <w:r w:rsidR="00D14D3F">
        <w:rPr>
          <w:rFonts w:ascii="Tahoma" w:eastAsia="Times New Roman" w:hAnsi="Tahoma" w:cs="Tahoma"/>
          <w:color w:val="333333"/>
          <w:lang w:val="en-GB"/>
        </w:rPr>
        <w:t>fa</w:t>
      </w:r>
      <w:r w:rsidR="00FD4EC4">
        <w:rPr>
          <w:rFonts w:ascii="Tahoma" w:eastAsia="Times New Roman" w:hAnsi="Tahoma" w:cs="Tahoma"/>
          <w:color w:val="333333"/>
          <w:lang w:val="en-GB"/>
        </w:rPr>
        <w:t>.</w:t>
      </w:r>
    </w:p>
    <w:p w:rsidR="00CD3F83" w:rsidRPr="000E70B2" w:rsidRDefault="00CD3F83">
      <w:pPr>
        <w:pStyle w:val="Listenabsatz1"/>
        <w:rPr>
          <w:rFonts w:ascii="Tahoma" w:eastAsia="Times New Roman" w:hAnsi="Tahoma" w:cs="Tahoma"/>
          <w:color w:val="333333"/>
          <w:lang w:val="en-GB"/>
        </w:rPr>
      </w:pPr>
    </w:p>
    <w:p w:rsidR="00F61539" w:rsidRPr="00FD4EC4" w:rsidRDefault="00F61539" w:rsidP="00F61539">
      <w:pPr>
        <w:rPr>
          <w:rFonts w:ascii="Tahoma" w:hAnsi="Tahoma" w:cs="Tahoma"/>
          <w:b/>
          <w:i/>
          <w:color w:val="000000"/>
          <w:lang w:val="en-GB"/>
        </w:rPr>
      </w:pPr>
      <w:r w:rsidRPr="00FD4EC4">
        <w:rPr>
          <w:rFonts w:ascii="Tahoma" w:hAnsi="Tahoma" w:cs="Tahoma"/>
          <w:b/>
          <w:i/>
          <w:color w:val="000000"/>
          <w:lang w:val="en-GB"/>
        </w:rPr>
        <w:t>„If you don’t know your past, you don’t have any presence and your future is very vague.”</w:t>
      </w:r>
    </w:p>
    <w:p w:rsidR="00CD3F83" w:rsidRPr="000E70B2" w:rsidRDefault="00CD3F83">
      <w:pPr>
        <w:pStyle w:val="Listenabsatz1"/>
        <w:ind w:left="360"/>
        <w:rPr>
          <w:lang w:val="en-GB"/>
        </w:rPr>
      </w:pPr>
    </w:p>
    <w:sectPr w:rsidR="00CD3F83" w:rsidRPr="000E70B2" w:rsidSect="00195AA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 w:grammar="clean"/>
  <w:stylePaneFormatFilter w:val="000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96CCA"/>
    <w:rsid w:val="00064036"/>
    <w:rsid w:val="000B22F0"/>
    <w:rsid w:val="000B4800"/>
    <w:rsid w:val="000E51DE"/>
    <w:rsid w:val="000E70B2"/>
    <w:rsid w:val="0012410D"/>
    <w:rsid w:val="00152146"/>
    <w:rsid w:val="00160FD8"/>
    <w:rsid w:val="00162229"/>
    <w:rsid w:val="00163B43"/>
    <w:rsid w:val="001946D3"/>
    <w:rsid w:val="00195AAD"/>
    <w:rsid w:val="001A7187"/>
    <w:rsid w:val="00241940"/>
    <w:rsid w:val="002E7A17"/>
    <w:rsid w:val="00334BE9"/>
    <w:rsid w:val="00361593"/>
    <w:rsid w:val="003723F0"/>
    <w:rsid w:val="003A4C75"/>
    <w:rsid w:val="003E746F"/>
    <w:rsid w:val="004540A2"/>
    <w:rsid w:val="00462B52"/>
    <w:rsid w:val="004961B3"/>
    <w:rsid w:val="004D5BB4"/>
    <w:rsid w:val="005B0079"/>
    <w:rsid w:val="005B00CF"/>
    <w:rsid w:val="006901F4"/>
    <w:rsid w:val="00734CF1"/>
    <w:rsid w:val="00751008"/>
    <w:rsid w:val="007B6625"/>
    <w:rsid w:val="007E1CBC"/>
    <w:rsid w:val="00834A6A"/>
    <w:rsid w:val="008708C5"/>
    <w:rsid w:val="008B015C"/>
    <w:rsid w:val="00925EAF"/>
    <w:rsid w:val="009C3245"/>
    <w:rsid w:val="009C7C82"/>
    <w:rsid w:val="00A75236"/>
    <w:rsid w:val="00A93137"/>
    <w:rsid w:val="00AD0CD1"/>
    <w:rsid w:val="00AF7296"/>
    <w:rsid w:val="00B1146B"/>
    <w:rsid w:val="00B55FE9"/>
    <w:rsid w:val="00B75516"/>
    <w:rsid w:val="00B96CCA"/>
    <w:rsid w:val="00C044A4"/>
    <w:rsid w:val="00C707EE"/>
    <w:rsid w:val="00CC6E18"/>
    <w:rsid w:val="00CD197A"/>
    <w:rsid w:val="00CD3F83"/>
    <w:rsid w:val="00CF2127"/>
    <w:rsid w:val="00CF7988"/>
    <w:rsid w:val="00D14D3F"/>
    <w:rsid w:val="00D55D74"/>
    <w:rsid w:val="00D726C8"/>
    <w:rsid w:val="00DA0BF0"/>
    <w:rsid w:val="00DA1EC0"/>
    <w:rsid w:val="00DA4473"/>
    <w:rsid w:val="00E431D1"/>
    <w:rsid w:val="00F46003"/>
    <w:rsid w:val="00F61539"/>
    <w:rsid w:val="00F64AC2"/>
    <w:rsid w:val="00F85169"/>
    <w:rsid w:val="00FB792B"/>
    <w:rsid w:val="00FD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AAD"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he-IL" w:bidi="he-IL"/>
    </w:rPr>
  </w:style>
  <w:style w:type="paragraph" w:styleId="berschrift2">
    <w:name w:val="heading 2"/>
    <w:basedOn w:val="Standard"/>
    <w:next w:val="Textkrper"/>
    <w:qFormat/>
    <w:rsid w:val="00195AAD"/>
    <w:pPr>
      <w:numPr>
        <w:ilvl w:val="1"/>
        <w:numId w:val="1"/>
      </w:numPr>
      <w:spacing w:before="100" w:after="100" w:line="100" w:lineRule="atLeas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195AAD"/>
  </w:style>
  <w:style w:type="character" w:customStyle="1" w:styleId="berschrift2Zchn">
    <w:name w:val="Überschrift 2 Zchn"/>
    <w:rsid w:val="00195A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rsid w:val="00195AAD"/>
    <w:rPr>
      <w:color w:val="0000FF"/>
      <w:u w:val="single"/>
    </w:rPr>
  </w:style>
  <w:style w:type="character" w:customStyle="1" w:styleId="ListLabel1">
    <w:name w:val="ListLabel 1"/>
    <w:rsid w:val="00195AAD"/>
    <w:rPr>
      <w:rFonts w:cs="Courier New"/>
    </w:rPr>
  </w:style>
  <w:style w:type="paragraph" w:customStyle="1" w:styleId="berschrift">
    <w:name w:val="Überschrift"/>
    <w:basedOn w:val="Standard"/>
    <w:next w:val="Textkrper"/>
    <w:rsid w:val="00195AAD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styleId="Textkrper">
    <w:name w:val="Body Text"/>
    <w:basedOn w:val="Standard"/>
    <w:rsid w:val="00195AAD"/>
    <w:pPr>
      <w:spacing w:after="120"/>
    </w:pPr>
  </w:style>
  <w:style w:type="paragraph" w:styleId="Liste">
    <w:name w:val="List"/>
    <w:basedOn w:val="Textkrper"/>
    <w:rsid w:val="00195AAD"/>
    <w:rPr>
      <w:rFonts w:cs="Tahoma"/>
    </w:rPr>
  </w:style>
  <w:style w:type="paragraph" w:customStyle="1" w:styleId="Beschriftung1">
    <w:name w:val="Beschriftung1"/>
    <w:basedOn w:val="Standard"/>
    <w:rsid w:val="00195AA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rsid w:val="00195AAD"/>
    <w:pPr>
      <w:suppressLineNumbers/>
    </w:pPr>
    <w:rPr>
      <w:rFonts w:cs="Tahoma"/>
    </w:rPr>
  </w:style>
  <w:style w:type="paragraph" w:customStyle="1" w:styleId="Listenabsatz1">
    <w:name w:val="Listenabsatz1"/>
    <w:basedOn w:val="Standard"/>
    <w:rsid w:val="00195AAD"/>
    <w:pPr>
      <w:ind w:left="720"/>
    </w:pPr>
  </w:style>
  <w:style w:type="paragraph" w:styleId="Listenabsatz">
    <w:name w:val="List Paragraph"/>
    <w:basedOn w:val="Standard"/>
    <w:uiPriority w:val="34"/>
    <w:qFormat/>
    <w:rsid w:val="003E7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midt-film.com/" TargetMode="External"/><Relationship Id="rId5" Type="http://schemas.openxmlformats.org/officeDocument/2006/relationships/hyperlink" Target="http://tornachzion.de/index.php/de/31-home-de/2-home-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http://www.schmidt-film.com/</vt:lpwstr>
      </vt:variant>
      <vt:variant>
        <vt:lpwstr/>
      </vt:variant>
      <vt:variant>
        <vt:i4>7536749</vt:i4>
      </vt:variant>
      <vt:variant>
        <vt:i4>0</vt:i4>
      </vt:variant>
      <vt:variant>
        <vt:i4>0</vt:i4>
      </vt:variant>
      <vt:variant>
        <vt:i4>5</vt:i4>
      </vt:variant>
      <vt:variant>
        <vt:lpwstr>http://tornachzion.de/index.php/de/31-home-de/2-home-de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P.Slowik</cp:lastModifiedBy>
  <cp:revision>5</cp:revision>
  <cp:lastPrinted>1601-01-01T00:00:00Z</cp:lastPrinted>
  <dcterms:created xsi:type="dcterms:W3CDTF">2019-05-16T06:35:00Z</dcterms:created>
  <dcterms:modified xsi:type="dcterms:W3CDTF">2019-05-26T16:57:00Z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